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3.0 -->
  <w:body>
    <w:p>
      <w:pPr>
        <w:bidi w:val="0"/>
        <w:spacing w:before="9" w:after="0" w:line="88" w:lineRule="atLeast"/>
        <w:ind w:left="0" w:right="-200" w:firstLine="0"/>
        <w:jc w:val="both"/>
        <w:outlineLvl w:val="9"/>
        <w:rPr>
          <w:rFonts w:ascii="Times New Roman" w:eastAsia="Times New Roman" w:hAnsi="Times New Roman" w:cs="Times New Roman"/>
          <w:sz w:val="8"/>
          <w:szCs w:val="8"/>
        </w:rPr>
      </w:pPr>
      <w:r>
        <w:rPr>
          <w:rFonts w:ascii="Times New Roman" w:eastAsia="Times New Roman" w:hAnsi="Times New Roman" w:cs="Times New Roman"/>
          <w:b w:val="0"/>
          <w:bCs w:val="0"/>
          <w:i w:val="0"/>
          <w:iCs w:val="0"/>
          <w:strike w:val="0"/>
          <w:color w:val="FFFFFF"/>
          <w:spacing w:val="64"/>
          <w:sz w:val="8"/>
          <w:szCs w:val="8"/>
          <w:u w:val="none"/>
          <w:rtl w:val="0"/>
        </w:rPr>
        <w:t xml:space="preserve"> </w:t>
      </w:r>
      <w:r>
        <w:rPr>
          <w:rFonts w:ascii="Times New Roman" w:eastAsia="Times New Roman" w:hAnsi="Times New Roman" w:cs="Times New Roman"/>
          <w:b w:val="0"/>
          <w:bCs w:val="0"/>
          <w:i w:val="0"/>
          <w:iCs w:val="0"/>
          <w:strike w:val="0"/>
          <w:color w:val="FFFFFF"/>
          <w:spacing w:val="120"/>
          <w:sz w:val="8"/>
          <w:szCs w:val="8"/>
          <w:u w:val="none"/>
          <w:rtl w:val="0"/>
        </w:rPr>
        <w:t xml:space="preserve"> </w:t>
      </w:r>
      <w:r>
        <w:rPr>
          <w:rFonts w:ascii="Times New Roman" w:eastAsia="Times New Roman" w:hAnsi="Times New Roman" w:cs="Times New Roman"/>
          <w:b w:val="0"/>
          <w:bCs w:val="0"/>
          <w:i w:val="0"/>
          <w:iCs w:val="0"/>
          <w:strike w:val="0"/>
          <w:color w:val="FFFFFF"/>
          <w:spacing w:val="0"/>
          <w:sz w:val="8"/>
          <w:szCs w:val="8"/>
          <w:u w:val="none"/>
          <w:rtl w:val="0"/>
        </w:rPr>
        <w:t xml:space="preserve"> 26,27.00 1,320.002,42,0002,14,42496,890        5 ,     631.1</w:t>
      </w:r>
      <w:r>
        <w:rPr>
          <w:rFonts w:ascii="Times New Roman" w:eastAsia="Times New Roman" w:hAnsi="Times New Roman" w:cs="Times New Roman"/>
          <w:b w:val="0"/>
          <w:bCs w:val="0"/>
          <w:i w:val="0"/>
          <w:iCs w:val="0"/>
          <w:strike w:val="0"/>
          <w:color w:val="FFFFFF"/>
          <w:spacing w:val="36"/>
          <w:sz w:val="8"/>
          <w:szCs w:val="8"/>
          <w:u w:val="none"/>
          <w:rtl w:val="0"/>
        </w:rPr>
        <w:t xml:space="preserve"> </w:t>
      </w:r>
      <w:r>
        <w:rPr>
          <w:rFonts w:ascii="Times New Roman" w:eastAsia="Times New Roman" w:hAnsi="Times New Roman" w:cs="Times New Roman"/>
          <w:b w:val="0"/>
          <w:bCs w:val="0"/>
          <w:i w:val="0"/>
          <w:iCs w:val="0"/>
          <w:strike w:val="0"/>
          <w:color w:val="FFFFFF"/>
          <w:spacing w:val="120"/>
          <w:sz w:val="8"/>
          <w:szCs w:val="8"/>
          <w:u w:val="none"/>
          <w:rtl w:val="0"/>
        </w:rPr>
        <w:t xml:space="preserve"> </w:t>
      </w:r>
      <w:r>
        <w:rPr>
          <w:rFonts w:ascii="Times New Roman" w:eastAsia="Times New Roman" w:hAnsi="Times New Roman" w:cs="Times New Roman"/>
          <w:b w:val="0"/>
          <w:bCs w:val="0"/>
          <w:i w:val="0"/>
          <w:iCs w:val="0"/>
          <w:strike w:val="0"/>
          <w:color w:val="FFFFFF"/>
          <w:spacing w:val="20"/>
          <w:sz w:val="8"/>
          <w:szCs w:val="8"/>
          <w:u w:val="none"/>
          <w:rtl w:val="0"/>
        </w:rPr>
        <w:t xml:space="preserve"> </w:t>
      </w:r>
      <w:r>
        <w:rPr>
          <w:rFonts w:ascii="Times New Roman" w:eastAsia="Times New Roman" w:hAnsi="Times New Roman" w:cs="Times New Roman"/>
          <w:b w:val="0"/>
          <w:bCs w:val="0"/>
          <w:i w:val="0"/>
          <w:iCs w:val="0"/>
          <w:strike w:val="0"/>
          <w:color w:val="FFFFFF"/>
          <w:spacing w:val="20"/>
          <w:sz w:val="8"/>
          <w:szCs w:val="8"/>
          <w:u w:val="none"/>
          <w:rtl w:val="0"/>
        </w:rPr>
        <w:t xml:space="preserve"> </w:t>
      </w:r>
      <w:r>
        <w:rPr>
          <w:rFonts w:ascii="Times New Roman" w:eastAsia="Times New Roman" w:hAnsi="Times New Roman" w:cs="Times New Roman"/>
          <w:b w:val="0"/>
          <w:bCs w:val="0"/>
          <w:i w:val="0"/>
          <w:iCs w:val="0"/>
          <w:strike w:val="0"/>
          <w:color w:val="FFFFFF"/>
          <w:spacing w:val="20"/>
          <w:sz w:val="8"/>
          <w:szCs w:val="8"/>
          <w:u w:val="none"/>
          <w:rtl w:val="0"/>
        </w:rPr>
        <w:t xml:space="preserve"> </w:t>
      </w:r>
      <w:r>
        <w:rPr>
          <w:rFonts w:ascii="Times New Roman" w:eastAsia="Times New Roman" w:hAnsi="Times New Roman" w:cs="Times New Roman"/>
          <w:b w:val="0"/>
          <w:bCs w:val="0"/>
          <w:i w:val="0"/>
          <w:iCs w:val="0"/>
          <w:strike w:val="0"/>
          <w:color w:val="FFFFFF"/>
          <w:spacing w:val="20"/>
          <w:sz w:val="8"/>
          <w:szCs w:val="8"/>
          <w:u w:val="none"/>
          <w:rtl w:val="0"/>
        </w:rPr>
        <w:t xml:space="preserve"> </w:t>
      </w:r>
      <w:r>
        <w:rPr>
          <w:rFonts w:ascii="Times New Roman" w:eastAsia="Times New Roman" w:hAnsi="Times New Roman" w:cs="Times New Roman"/>
          <w:b w:val="0"/>
          <w:bCs w:val="0"/>
          <w:i w:val="0"/>
          <w:iCs w:val="0"/>
          <w:strike w:val="0"/>
          <w:color w:val="FFFFFF"/>
          <w:spacing w:val="120"/>
          <w:sz w:val="8"/>
          <w:szCs w:val="8"/>
          <w:u w:val="none"/>
          <w:rtl w:val="0"/>
        </w:rPr>
        <w:t xml:space="preserve"> </w:t>
      </w:r>
      <w:r>
        <w:rPr>
          <w:rFonts w:ascii="Times New Roman" w:eastAsia="Times New Roman" w:hAnsi="Times New Roman" w:cs="Times New Roman"/>
          <w:b w:val="0"/>
          <w:bCs w:val="0"/>
          <w:i w:val="0"/>
          <w:iCs w:val="0"/>
          <w:strike w:val="0"/>
          <w:color w:val="FFFFFF"/>
          <w:spacing w:val="20"/>
          <w:sz w:val="8"/>
          <w:szCs w:val="8"/>
          <w:u w:val="none"/>
          <w:rtl w:val="0"/>
        </w:rPr>
        <w:t xml:space="preserve"> </w:t>
      </w:r>
    </w:p>
    <w:p>
      <w:pPr>
        <w:bidi w:val="0"/>
        <w:spacing w:before="79" w:after="0" w:line="444" w:lineRule="atLeast"/>
        <w:ind w:left="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auto"/>
          <w:spacing w:val="113"/>
          <w:sz w:val="14"/>
          <w:szCs w:val="14"/>
          <w:u w:val="none"/>
          <w:rtl w:val="0"/>
        </w:rPr>
        <w:t xml:space="preserve"> </w:t>
      </w:r>
      <w:r>
        <w:rPr>
          <w:rFonts w:ascii="Times New Roman" w:eastAsia="Times New Roman" w:hAnsi="Times New Roman" w:cs="Times New Roman"/>
          <w:b w:val="0"/>
          <w:bCs w:val="0"/>
          <w:i w:val="0"/>
          <w:iCs w:val="0"/>
          <w:strike w:val="0"/>
          <w:color w:val="000000"/>
          <w:spacing w:val="0"/>
          <w:sz w:val="14"/>
          <w:szCs w:val="14"/>
          <w:u w:val="none"/>
          <w:rtl w:val="0"/>
        </w:rPr>
        <w:t>NEmamaiel</w:t>
      </w:r>
      <w:r>
        <w:rPr>
          <w:rFonts w:ascii="Times New Roman" w:eastAsia="Times New Roman" w:hAnsi="Times New Roman" w:cs="Times New Roman"/>
          <w:b w:val="0"/>
          <w:bCs w:val="0"/>
          <w:i w:val="0"/>
          <w:iCs w:val="0"/>
          <w:strike w:val="0"/>
          <w:color w:val="000000"/>
          <w:spacing w:val="293"/>
          <w:sz w:val="14"/>
          <w:szCs w:val="14"/>
          <w:u w:val="none"/>
          <w:rtl w:val="0"/>
        </w:rPr>
        <w:t xml:space="preserve"> </w:t>
      </w:r>
      <w:r>
        <w:rPr>
          <w:rFonts w:ascii="Times New Roman" w:eastAsia="Times New Roman" w:hAnsi="Times New Roman" w:cs="Times New Roman"/>
          <w:b w:val="0"/>
          <w:bCs w:val="0"/>
          <w:i w:val="0"/>
          <w:iCs w:val="0"/>
          <w:strike w:val="0"/>
          <w:color w:val="000000"/>
          <w:spacing w:val="0"/>
          <w:sz w:val="14"/>
          <w:szCs w:val="14"/>
          <w:u w:val="none"/>
          <w:rtl w:val="0"/>
        </w:rPr>
        <w:t>:</w:t>
      </w:r>
      <w:r>
        <w:rPr>
          <w:rFonts w:ascii="Times New Roman" w:eastAsia="Times New Roman" w:hAnsi="Times New Roman" w:cs="Times New Roman"/>
          <w:b w:val="0"/>
          <w:bCs w:val="0"/>
          <w:i w:val="0"/>
          <w:iCs w:val="0"/>
          <w:strike w:val="0"/>
          <w:color w:val="000000"/>
          <w:spacing w:val="46"/>
          <w:sz w:val="14"/>
          <w:szCs w:val="14"/>
          <w:u w:val="none"/>
          <w:rtl w:val="0"/>
        </w:rPr>
        <w:t xml:space="preserve"> </w:t>
      </w:r>
      <w:r>
        <w:rPr>
          <w:rFonts w:ascii="Times New Roman" w:eastAsia="Times New Roman" w:hAnsi="Times New Roman" w:cs="Times New Roman"/>
          <w:b w:val="0"/>
          <w:bCs w:val="0"/>
          <w:i w:val="0"/>
          <w:iCs w:val="0"/>
          <w:strike w:val="0"/>
          <w:color w:val="000000"/>
          <w:spacing w:val="1"/>
          <w:sz w:val="14"/>
          <w:szCs w:val="14"/>
          <w:u w:val="none"/>
          <w:rtl w:val="0"/>
        </w:rPr>
        <w:t>HIMANSHU9121990@GMAIL.COM</w:t>
      </w:r>
      <w:r>
        <w:rPr>
          <w:rFonts w:ascii="Times New Roman" w:eastAsia="Times New Roman" w:hAnsi="Times New Roman" w:cs="Times New Roman"/>
          <w:b/>
          <w:bCs/>
          <w:i w:val="0"/>
          <w:iCs w:val="0"/>
          <w:strike w:val="0"/>
          <w:color w:val="auto"/>
          <w:spacing w:val="3720"/>
          <w:sz w:val="16"/>
          <w:szCs w:val="16"/>
          <w:u w:val="none"/>
          <w:rtl w:val="0"/>
        </w:rPr>
        <w:t xml:space="preserve"> </w:t>
      </w:r>
      <w:r>
        <w:rPr>
          <w:rFonts w:ascii="Times New Roman" w:eastAsia="Times New Roman" w:hAnsi="Times New Roman" w:cs="Times New Roman"/>
          <w:b/>
          <w:bCs/>
          <w:i w:val="0"/>
          <w:iCs w:val="0"/>
          <w:strike w:val="0"/>
          <w:color w:val="333333"/>
          <w:spacing w:val="0"/>
          <w:sz w:val="16"/>
          <w:szCs w:val="16"/>
          <w:u w:val="none"/>
          <w:rtl w:val="0"/>
        </w:rPr>
        <w:t xml:space="preserve">   Card No: 4893 77XX XXXX 0837</w:t>
      </w:r>
      <w:r>
        <w:rPr>
          <w:rFonts w:ascii="Times New Roman" w:eastAsia="Times New Roman" w:hAnsi="Times New Roman" w:cs="Times New Roman"/>
          <w:b/>
          <w:bCs/>
          <w:i w:val="0"/>
          <w:iCs w:val="0"/>
          <w:strike w:val="0"/>
          <w:color w:val="333333"/>
          <w:spacing w:val="43"/>
          <w:sz w:val="16"/>
          <w:szCs w:val="16"/>
          <w:u w:val="none"/>
          <w:rtl w:val="0"/>
        </w:rPr>
        <w:t xml:space="preserve"> </w:t>
      </w:r>
    </w:p>
    <w:p>
      <w:pPr>
        <w:bidi w:val="0"/>
        <w:spacing w:before="0" w:after="0" w:line="223" w:lineRule="atLeast"/>
        <w:ind w:left="108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sz w:val="14"/>
          <w:szCs w:val="14"/>
          <w:u w:val="none"/>
          <w:rtl w:val="0"/>
        </w:rPr>
        <w:t>:</w:t>
      </w:r>
      <w:r>
        <w:rPr>
          <w:rFonts w:ascii="Times New Roman" w:eastAsia="Times New Roman" w:hAnsi="Times New Roman" w:cs="Times New Roman"/>
          <w:b w:val="0"/>
          <w:bCs w:val="0"/>
          <w:i w:val="0"/>
          <w:iCs w:val="0"/>
          <w:strike w:val="0"/>
          <w:color w:val="000000"/>
          <w:spacing w:val="46"/>
          <w:sz w:val="14"/>
          <w:szCs w:val="14"/>
          <w:u w:val="none"/>
          <w:rtl w:val="0"/>
        </w:rPr>
        <w:t xml:space="preserve"> </w:t>
      </w:r>
      <w:r>
        <w:rPr>
          <w:rFonts w:ascii="Times New Roman" w:eastAsia="Times New Roman" w:hAnsi="Times New Roman" w:cs="Times New Roman"/>
          <w:b w:val="0"/>
          <w:bCs w:val="0"/>
          <w:i w:val="0"/>
          <w:iCs w:val="0"/>
          <w:strike w:val="0"/>
          <w:color w:val="000000"/>
          <w:spacing w:val="1"/>
          <w:sz w:val="14"/>
          <w:szCs w:val="14"/>
          <w:u w:val="none"/>
          <w:rtl w:val="0"/>
        </w:rPr>
        <w:t>HIMANSHU</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1"/>
          <w:sz w:val="14"/>
          <w:szCs w:val="14"/>
          <w:u w:val="none"/>
          <w:rtl w:val="0"/>
        </w:rPr>
        <w:t>GUPTA</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bCs/>
          <w:i w:val="0"/>
          <w:iCs w:val="0"/>
          <w:strike w:val="0"/>
          <w:color w:val="auto"/>
          <w:spacing w:val="3218"/>
          <w:sz w:val="18"/>
          <w:szCs w:val="18"/>
          <w:u w:val="none"/>
          <w:rtl w:val="0"/>
        </w:rPr>
        <w:t xml:space="preserve"> </w:t>
      </w:r>
      <w:r>
        <w:rPr>
          <w:rFonts w:ascii="Times New Roman" w:eastAsia="Times New Roman" w:hAnsi="Times New Roman" w:cs="Times New Roman"/>
          <w:b/>
          <w:bCs/>
          <w:i w:val="0"/>
          <w:iCs w:val="0"/>
          <w:strike w:val="0"/>
          <w:color w:val="FFFFFF"/>
          <w:spacing w:val="2"/>
          <w:sz w:val="18"/>
          <w:szCs w:val="18"/>
          <w:u w:val="single"/>
          <w:rtl w:val="0"/>
        </w:rPr>
        <w:t>Statement</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for</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HDFC</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Bank</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Cred</w:t>
      </w:r>
      <w:r>
        <w:rPr>
          <w:rFonts w:ascii="Times New Roman" w:eastAsia="Times New Roman" w:hAnsi="Times New Roman" w:cs="Times New Roman"/>
          <w:b/>
          <w:bCs/>
          <w:i w:val="0"/>
          <w:iCs w:val="0"/>
          <w:strike w:val="0"/>
          <w:color w:val="FFFFFF"/>
          <w:spacing w:val="2"/>
          <w:sz w:val="18"/>
          <w:szCs w:val="18"/>
          <w:u w:val="none"/>
          <w:rtl w:val="0"/>
        </w:rPr>
        <w:t>i</w:t>
      </w:r>
      <w:r>
        <w:rPr>
          <w:rFonts w:ascii="Times New Roman" w:eastAsia="Times New Roman" w:hAnsi="Times New Roman" w:cs="Times New Roman"/>
          <w:b/>
          <w:bCs/>
          <w:i w:val="0"/>
          <w:iCs w:val="0"/>
          <w:strike w:val="0"/>
          <w:color w:val="FFFFFF"/>
          <w:spacing w:val="2"/>
          <w:sz w:val="18"/>
          <w:szCs w:val="18"/>
          <w:u w:val="single"/>
          <w:rtl w:val="0"/>
        </w:rPr>
        <w:t>t</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Card</w:t>
      </w:r>
    </w:p>
    <w:p>
      <w:pPr>
        <w:bidi w:val="0"/>
        <w:spacing w:before="185" w:after="0" w:line="219" w:lineRule="atLeast"/>
        <w:ind w:left="40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3"/>
          <w:sz w:val="14"/>
          <w:szCs w:val="14"/>
          <w:u w:val="none"/>
          <w:rtl w:val="0"/>
        </w:rPr>
        <w:t>Address</w:t>
      </w:r>
      <w:r>
        <w:rPr>
          <w:rFonts w:ascii="Times New Roman" w:eastAsia="Times New Roman" w:hAnsi="Times New Roman" w:cs="Times New Roman"/>
          <w:b w:val="0"/>
          <w:bCs w:val="0"/>
          <w:i w:val="0"/>
          <w:iCs w:val="0"/>
          <w:strike w:val="0"/>
          <w:color w:val="000000"/>
          <w:spacing w:val="164"/>
          <w:sz w:val="14"/>
          <w:szCs w:val="14"/>
          <w:u w:val="none"/>
          <w:rtl w:val="0"/>
        </w:rPr>
        <w:t xml:space="preserve"> </w:t>
      </w:r>
      <w:r>
        <w:rPr>
          <w:rFonts w:ascii="Times New Roman" w:eastAsia="Times New Roman" w:hAnsi="Times New Roman" w:cs="Times New Roman"/>
          <w:b w:val="0"/>
          <w:bCs w:val="0"/>
          <w:i w:val="0"/>
          <w:iCs w:val="0"/>
          <w:strike w:val="0"/>
          <w:color w:val="000000"/>
          <w:spacing w:val="0"/>
          <w:sz w:val="14"/>
          <w:szCs w:val="14"/>
          <w:u w:val="none"/>
          <w:rtl w:val="0"/>
        </w:rPr>
        <w:t>:</w:t>
      </w:r>
      <w:r>
        <w:rPr>
          <w:rFonts w:ascii="Times New Roman" w:eastAsia="Times New Roman" w:hAnsi="Times New Roman" w:cs="Times New Roman"/>
          <w:b w:val="0"/>
          <w:bCs w:val="0"/>
          <w:i w:val="0"/>
          <w:iCs w:val="0"/>
          <w:strike w:val="0"/>
          <w:color w:val="000000"/>
          <w:spacing w:val="46"/>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B-193</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JANTA</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FLATS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AVANTIKA</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SECTOR-1</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ROHINI</w:t>
      </w:r>
      <w:r>
        <w:rPr>
          <w:rFonts w:ascii="Times New Roman" w:eastAsia="Times New Roman" w:hAnsi="Times New Roman" w:cs="Times New Roman"/>
          <w:b/>
          <w:bCs/>
          <w:i w:val="0"/>
          <w:iCs w:val="0"/>
          <w:strike w:val="0"/>
          <w:color w:val="000000"/>
          <w:spacing w:val="400"/>
          <w:sz w:val="16"/>
          <w:szCs w:val="16"/>
          <w:u w:val="none"/>
          <w:rtl w:val="0"/>
        </w:rPr>
        <w:t xml:space="preserve"> </w:t>
      </w:r>
      <w:r>
        <w:rPr>
          <w:rFonts w:ascii="Times New Roman" w:eastAsia="Times New Roman" w:hAnsi="Times New Roman" w:cs="Times New Roman"/>
          <w:b/>
          <w:bCs/>
          <w:i w:val="0"/>
          <w:iCs w:val="0"/>
          <w:strike w:val="0"/>
          <w:color w:val="000000"/>
          <w:spacing w:val="0"/>
          <w:sz w:val="16"/>
          <w:szCs w:val="16"/>
          <w:u w:val="none"/>
          <w:rtl w:val="0"/>
        </w:rPr>
        <w:t>Statement Date:21/01/2023</w:t>
      </w:r>
      <w:r>
        <w:rPr>
          <w:rFonts w:ascii="Times New Roman" w:eastAsia="Times New Roman" w:hAnsi="Times New Roman" w:cs="Times New Roman"/>
          <w:b/>
          <w:bCs/>
          <w:i w:val="0"/>
          <w:iCs w:val="0"/>
          <w:strike w:val="0"/>
          <w:color w:val="auto"/>
          <w:spacing w:val="304"/>
          <w:sz w:val="16"/>
          <w:szCs w:val="16"/>
          <w:u w:val="none"/>
          <w:rtl w:val="0"/>
        </w:rPr>
        <w:t xml:space="preserve"> </w:t>
      </w:r>
      <w:r>
        <w:rPr>
          <w:rFonts w:ascii="Times New Roman" w:eastAsia="Times New Roman" w:hAnsi="Times New Roman" w:cs="Times New Roman"/>
          <w:b/>
          <w:bCs/>
          <w:i w:val="0"/>
          <w:iCs w:val="0"/>
          <w:strike w:val="0"/>
          <w:color w:val="333333"/>
          <w:spacing w:val="0"/>
          <w:sz w:val="16"/>
          <w:szCs w:val="16"/>
          <w:u w:val="none"/>
          <w:rtl w:val="0"/>
        </w:rPr>
        <w:t xml:space="preserve">   AAN :        0001014550012640831</w:t>
      </w:r>
    </w:p>
    <w:p>
      <w:pPr>
        <w:bidi w:val="0"/>
        <w:spacing w:before="1" w:after="0" w:line="155" w:lineRule="atLeast"/>
        <w:ind w:left="1200" w:right="-200" w:firstLine="0"/>
        <w:jc w:val="both"/>
        <w:outlineLvl w:val="9"/>
        <w:rPr>
          <w:rFonts w:ascii="Times New Roman" w:eastAsia="Times New Roman" w:hAnsi="Times New Roman" w:cs="Times New Roman"/>
          <w:sz w:val="14"/>
          <w:szCs w:val="14"/>
        </w:rPr>
      </w:pPr>
      <w:r>
        <w:rPr>
          <w:rFonts w:ascii="Times New Roman" w:eastAsia="Times New Roman" w:hAnsi="Times New Roman" w:cs="Times New Roman"/>
          <w:b w:val="0"/>
          <w:bCs w:val="0"/>
          <w:i w:val="0"/>
          <w:iCs w:val="0"/>
          <w:strike w:val="0"/>
          <w:color w:val="000000"/>
          <w:spacing w:val="2"/>
          <w:sz w:val="14"/>
          <w:szCs w:val="14"/>
          <w:u w:val="none"/>
          <w:rtl w:val="0"/>
        </w:rPr>
        <w:t>DELHI-110085</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NDH</w:t>
      </w:r>
    </w:p>
    <w:p>
      <w:pPr>
        <w:bidi w:val="0"/>
        <w:spacing w:before="81" w:after="0" w:line="392" w:lineRule="atLeast"/>
        <w:ind w:left="2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auto"/>
          <w:spacing w:val="5129"/>
          <w:sz w:val="16"/>
          <w:szCs w:val="16"/>
          <w:u w:val="none"/>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FCD4C2"/>
          <w:rtl w:val="0"/>
        </w:rPr>
        <w:t>Payment</w:t>
      </w:r>
      <w:r>
        <w:rPr>
          <w:rFonts w:ascii="Times New Roman" w:eastAsia="Times New Roman" w:hAnsi="Times New Roman" w:cs="Times New Roman"/>
          <w:b/>
          <w:bCs/>
          <w:i w:val="0"/>
          <w:iCs w:val="0"/>
          <w:strike w:val="0"/>
          <w:color w:val="000000"/>
          <w:spacing w:val="0"/>
          <w:sz w:val="16"/>
          <w:szCs w:val="16"/>
          <w:u w:val="single"/>
          <w:shd w:val="clear" w:color="auto" w:fill="FCD4C2"/>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FCD4C2"/>
          <w:rtl w:val="0"/>
        </w:rPr>
        <w:t>Due</w:t>
      </w:r>
      <w:r>
        <w:rPr>
          <w:rFonts w:ascii="Times New Roman" w:eastAsia="Times New Roman" w:hAnsi="Times New Roman" w:cs="Times New Roman"/>
          <w:b/>
          <w:bCs/>
          <w:i w:val="0"/>
          <w:iCs w:val="0"/>
          <w:strike w:val="0"/>
          <w:color w:val="000000"/>
          <w:spacing w:val="0"/>
          <w:sz w:val="16"/>
          <w:szCs w:val="16"/>
          <w:u w:val="single"/>
          <w:shd w:val="clear" w:color="auto" w:fill="FCD4C2"/>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FCD4C2"/>
          <w:rtl w:val="0"/>
        </w:rPr>
        <w:t>Date</w:t>
      </w:r>
      <w:r>
        <w:rPr>
          <w:rFonts w:ascii="Times New Roman" w:eastAsia="Times New Roman" w:hAnsi="Times New Roman" w:cs="Times New Roman"/>
          <w:b/>
          <w:bCs/>
          <w:i w:val="0"/>
          <w:iCs w:val="0"/>
          <w:strike w:val="0"/>
          <w:color w:val="000000"/>
          <w:spacing w:val="1223"/>
          <w:sz w:val="16"/>
          <w:szCs w:val="16"/>
          <w:u w:val="single"/>
          <w:shd w:val="clear" w:color="auto" w:fill="FCD4C2"/>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FCD4C2"/>
          <w:rtl w:val="0"/>
        </w:rPr>
        <w:t>Total</w:t>
      </w:r>
      <w:r>
        <w:rPr>
          <w:rFonts w:ascii="Times New Roman" w:eastAsia="Times New Roman" w:hAnsi="Times New Roman" w:cs="Times New Roman"/>
          <w:b/>
          <w:bCs/>
          <w:i w:val="0"/>
          <w:iCs w:val="0"/>
          <w:strike w:val="0"/>
          <w:color w:val="000000"/>
          <w:spacing w:val="0"/>
          <w:sz w:val="16"/>
          <w:szCs w:val="16"/>
          <w:u w:val="single"/>
          <w:shd w:val="clear" w:color="auto" w:fill="FCD4C2"/>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FCD4C2"/>
          <w:rtl w:val="0"/>
        </w:rPr>
        <w:t>Dues</w:t>
      </w:r>
      <w:r>
        <w:rPr>
          <w:rFonts w:ascii="Times New Roman" w:eastAsia="Times New Roman" w:hAnsi="Times New Roman" w:cs="Times New Roman"/>
          <w:b/>
          <w:bCs/>
          <w:i w:val="0"/>
          <w:iCs w:val="0"/>
          <w:strike w:val="0"/>
          <w:color w:val="000000"/>
          <w:spacing w:val="1037"/>
          <w:sz w:val="16"/>
          <w:szCs w:val="16"/>
          <w:u w:val="single"/>
          <w:shd w:val="clear" w:color="auto" w:fill="FCD4C2"/>
          <w:rtl w:val="0"/>
        </w:rPr>
        <w:t xml:space="preserve"> </w:t>
      </w:r>
      <w:r>
        <w:rPr>
          <w:rFonts w:ascii="Times New Roman" w:eastAsia="Times New Roman" w:hAnsi="Times New Roman" w:cs="Times New Roman"/>
          <w:b/>
          <w:bCs/>
          <w:i w:val="0"/>
          <w:iCs w:val="0"/>
          <w:strike w:val="0"/>
          <w:color w:val="000000"/>
          <w:spacing w:val="0"/>
          <w:sz w:val="16"/>
          <w:szCs w:val="16"/>
          <w:u w:val="single"/>
          <w:shd w:val="clear" w:color="auto" w:fill="FCD4C2"/>
          <w:rtl w:val="0"/>
        </w:rPr>
        <w:t>Minimum Amount Due</w:t>
      </w:r>
    </w:p>
    <w:p>
      <w:pPr>
        <w:bidi w:val="0"/>
        <w:spacing w:before="1" w:after="0" w:line="431" w:lineRule="atLeast"/>
        <w:ind w:left="6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auto"/>
          <w:spacing w:val="194"/>
          <w:sz w:val="14"/>
          <w:szCs w:val="14"/>
          <w:u w:val="none"/>
          <w:rtl w:val="0"/>
        </w:rPr>
        <w:t xml:space="preserve"> </w:t>
      </w:r>
      <w:r>
        <w:rPr>
          <w:rFonts w:ascii="Times New Roman" w:eastAsia="Times New Roman" w:hAnsi="Times New Roman" w:cs="Times New Roman"/>
          <w:b w:val="0"/>
          <w:bCs w:val="0"/>
          <w:i w:val="0"/>
          <w:iCs w:val="0"/>
          <w:strike w:val="0"/>
          <w:color w:val="000000"/>
          <w:spacing w:val="0"/>
          <w:sz w:val="14"/>
          <w:szCs w:val="14"/>
          <w:u w:val="none"/>
          <w:rtl w:val="0"/>
        </w:rPr>
        <w:t>GST No</w:t>
      </w:r>
      <w:r>
        <w:rPr>
          <w:rFonts w:ascii="Times New Roman" w:eastAsia="Times New Roman" w:hAnsi="Times New Roman" w:cs="Times New Roman"/>
          <w:b w:val="0"/>
          <w:bCs w:val="0"/>
          <w:i w:val="0"/>
          <w:iCs w:val="0"/>
          <w:strike w:val="0"/>
          <w:color w:val="000000"/>
          <w:spacing w:val="171"/>
          <w:sz w:val="14"/>
          <w:szCs w:val="14"/>
          <w:u w:val="none"/>
          <w:rtl w:val="0"/>
        </w:rPr>
        <w:t xml:space="preserve"> </w:t>
      </w:r>
      <w:r>
        <w:rPr>
          <w:rFonts w:ascii="Times New Roman" w:eastAsia="Times New Roman" w:hAnsi="Times New Roman" w:cs="Times New Roman"/>
          <w:b w:val="0"/>
          <w:bCs w:val="0"/>
          <w:i w:val="0"/>
          <w:iCs w:val="0"/>
          <w:strike w:val="0"/>
          <w:color w:val="000000"/>
          <w:spacing w:val="0"/>
          <w:sz w:val="14"/>
          <w:szCs w:val="14"/>
          <w:u w:val="none"/>
          <w:rtl w:val="0"/>
        </w:rPr>
        <w:t>:</w:t>
      </w:r>
      <w:r>
        <w:rPr>
          <w:rFonts w:ascii="Times New Roman" w:eastAsia="Times New Roman" w:hAnsi="Times New Roman" w:cs="Times New Roman"/>
          <w:b w:val="0"/>
          <w:bCs w:val="0"/>
          <w:i w:val="0"/>
          <w:iCs w:val="0"/>
          <w:strike w:val="0"/>
          <w:color w:val="000000"/>
          <w:spacing w:val="46"/>
          <w:sz w:val="14"/>
          <w:szCs w:val="14"/>
          <w:u w:val="none"/>
          <w:rtl w:val="0"/>
        </w:rPr>
        <w:t xml:space="preserve"> </w:t>
      </w:r>
      <w:r>
        <w:rPr>
          <w:rFonts w:ascii="Times New Roman" w:eastAsia="Times New Roman" w:hAnsi="Times New Roman" w:cs="Times New Roman"/>
          <w:b w:val="0"/>
          <w:bCs w:val="0"/>
          <w:i w:val="0"/>
          <w:iCs w:val="0"/>
          <w:strike w:val="0"/>
          <w:color w:val="000000"/>
          <w:spacing w:val="4395"/>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10/02/2023</w:t>
      </w:r>
      <w:r>
        <w:rPr>
          <w:rFonts w:ascii="Times New Roman" w:eastAsia="Times New Roman" w:hAnsi="Times New Roman" w:cs="Times New Roman"/>
          <w:b w:val="0"/>
          <w:bCs w:val="0"/>
          <w:i w:val="0"/>
          <w:iCs w:val="0"/>
          <w:strike w:val="0"/>
          <w:color w:val="000000"/>
          <w:spacing w:val="162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26,277.00</w:t>
      </w:r>
      <w:r>
        <w:rPr>
          <w:rFonts w:ascii="Times New Roman" w:eastAsia="Times New Roman" w:hAnsi="Times New Roman" w:cs="Times New Roman"/>
          <w:b w:val="0"/>
          <w:bCs w:val="0"/>
          <w:i w:val="0"/>
          <w:iCs w:val="0"/>
          <w:strike w:val="0"/>
          <w:color w:val="000000"/>
          <w:spacing w:val="170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1,320.00</w:t>
      </w:r>
    </w:p>
    <w:p>
      <w:pPr>
        <w:bidi w:val="0"/>
        <w:spacing w:before="1" w:after="0" w:line="134" w:lineRule="atLeast"/>
        <w:ind w:left="340" w:right="-200" w:firstLine="0"/>
        <w:jc w:val="both"/>
        <w:outlineLvl w:val="9"/>
        <w:rPr>
          <w:rFonts w:ascii="Arial" w:eastAsia="Arial" w:hAnsi="Arial" w:cs="Arial"/>
          <w:sz w:val="12"/>
          <w:szCs w:val="12"/>
        </w:rPr>
      </w:pPr>
      <w:r>
        <w:rPr>
          <w:rFonts w:ascii="Arial" w:eastAsia="Arial" w:hAnsi="Arial" w:cs="Arial"/>
          <w:b w:val="0"/>
          <w:bCs w:val="0"/>
          <w:i w:val="0"/>
          <w:iCs w:val="0"/>
          <w:strike w:val="0"/>
          <w:color w:val="000000"/>
          <w:spacing w:val="5"/>
          <w:sz w:val="12"/>
          <w:szCs w:val="12"/>
          <w:u w:val="none"/>
          <w:rtl w:val="0"/>
        </w:rPr>
        <w:t>In</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case</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you</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wish</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to</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update</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the</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personal</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details,please</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write</w:t>
      </w:r>
      <w:r>
        <w:rPr>
          <w:rFonts w:ascii="Arial" w:eastAsia="Arial" w:hAnsi="Arial" w:cs="Arial"/>
          <w:b w:val="0"/>
          <w:bCs w:val="0"/>
          <w:i w:val="0"/>
          <w:iCs w:val="0"/>
          <w:strike w:val="0"/>
          <w:color w:val="000000"/>
          <w:spacing w:val="0"/>
          <w:sz w:val="12"/>
          <w:szCs w:val="12"/>
          <w:u w:val="none"/>
          <w:rtl w:val="0"/>
        </w:rPr>
        <w:t xml:space="preserve"> a </w:t>
      </w:r>
      <w:r>
        <w:rPr>
          <w:rFonts w:ascii="Arial" w:eastAsia="Arial" w:hAnsi="Arial" w:cs="Arial"/>
          <w:b w:val="0"/>
          <w:bCs w:val="0"/>
          <w:i w:val="0"/>
          <w:iCs w:val="0"/>
          <w:strike w:val="0"/>
          <w:color w:val="000000"/>
          <w:spacing w:val="5"/>
          <w:sz w:val="12"/>
          <w:szCs w:val="12"/>
          <w:u w:val="none"/>
          <w:rtl w:val="0"/>
        </w:rPr>
        <w:t>letter</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to</w:t>
      </w:r>
    </w:p>
    <w:p>
      <w:pPr>
        <w:bidi w:val="0"/>
        <w:spacing w:before="26" w:after="0" w:line="134" w:lineRule="atLeast"/>
        <w:ind w:left="340" w:right="-200" w:firstLine="0"/>
        <w:jc w:val="both"/>
        <w:outlineLvl w:val="9"/>
        <w:rPr>
          <w:rFonts w:ascii="Arial" w:eastAsia="Arial" w:hAnsi="Arial" w:cs="Arial"/>
          <w:sz w:val="12"/>
          <w:szCs w:val="12"/>
        </w:rPr>
      </w:pPr>
      <w:r>
        <w:rPr>
          <w:rFonts w:ascii="Arial" w:eastAsia="Arial" w:hAnsi="Arial" w:cs="Arial"/>
          <w:b w:val="0"/>
          <w:bCs w:val="0"/>
          <w:i w:val="0"/>
          <w:iCs w:val="0"/>
          <w:strike w:val="0"/>
          <w:color w:val="000000"/>
          <w:spacing w:val="4"/>
          <w:sz w:val="12"/>
          <w:szCs w:val="12"/>
          <w:u w:val="none"/>
          <w:rtl w:val="0"/>
        </w:rPr>
        <w:t>The</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4"/>
          <w:sz w:val="12"/>
          <w:szCs w:val="12"/>
          <w:u w:val="none"/>
          <w:rtl w:val="0"/>
        </w:rPr>
        <w:t>Manager,</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4"/>
          <w:sz w:val="12"/>
          <w:szCs w:val="12"/>
          <w:u w:val="none"/>
          <w:rtl w:val="0"/>
        </w:rPr>
        <w:t>HDFC</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4"/>
          <w:sz w:val="12"/>
          <w:szCs w:val="12"/>
          <w:u w:val="none"/>
          <w:rtl w:val="0"/>
        </w:rPr>
        <w:t>Bank</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4"/>
          <w:sz w:val="12"/>
          <w:szCs w:val="12"/>
          <w:u w:val="none"/>
          <w:rtl w:val="0"/>
        </w:rPr>
        <w:t>Card</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4"/>
          <w:sz w:val="12"/>
          <w:szCs w:val="12"/>
          <w:u w:val="none"/>
          <w:rtl w:val="0"/>
        </w:rPr>
        <w:t>Division,</w:t>
      </w:r>
      <w:r>
        <w:rPr>
          <w:rFonts w:ascii="Arial" w:eastAsia="Arial" w:hAnsi="Arial" w:cs="Arial"/>
          <w:b w:val="0"/>
          <w:bCs w:val="0"/>
          <w:i w:val="0"/>
          <w:iCs w:val="0"/>
          <w:strike w:val="0"/>
          <w:color w:val="000000"/>
          <w:spacing w:val="0"/>
          <w:sz w:val="12"/>
          <w:szCs w:val="12"/>
          <w:u w:val="none"/>
          <w:rtl w:val="0"/>
        </w:rPr>
        <w:t xml:space="preserve"> # </w:t>
      </w:r>
      <w:r>
        <w:rPr>
          <w:rFonts w:ascii="Arial" w:eastAsia="Arial" w:hAnsi="Arial" w:cs="Arial"/>
          <w:b w:val="0"/>
          <w:bCs w:val="0"/>
          <w:i w:val="0"/>
          <w:iCs w:val="0"/>
          <w:strike w:val="0"/>
          <w:color w:val="000000"/>
          <w:spacing w:val="4"/>
          <w:sz w:val="12"/>
          <w:szCs w:val="12"/>
          <w:u w:val="none"/>
          <w:rtl w:val="0"/>
        </w:rPr>
        <w:t>8,</w:t>
      </w:r>
      <w:r>
        <w:rPr>
          <w:rFonts w:ascii="Arial" w:eastAsia="Arial" w:hAnsi="Arial" w:cs="Arial"/>
          <w:b w:val="0"/>
          <w:bCs w:val="0"/>
          <w:i w:val="0"/>
          <w:iCs w:val="0"/>
          <w:strike w:val="0"/>
          <w:color w:val="000000"/>
          <w:spacing w:val="0"/>
          <w:sz w:val="12"/>
          <w:szCs w:val="12"/>
          <w:u w:val="none"/>
          <w:rtl w:val="0"/>
        </w:rPr>
        <w:t xml:space="preserve"> L B </w:t>
      </w:r>
      <w:r>
        <w:rPr>
          <w:rFonts w:ascii="Arial" w:eastAsia="Arial" w:hAnsi="Arial" w:cs="Arial"/>
          <w:b w:val="0"/>
          <w:bCs w:val="0"/>
          <w:i w:val="0"/>
          <w:iCs w:val="0"/>
          <w:strike w:val="0"/>
          <w:color w:val="000000"/>
          <w:spacing w:val="4"/>
          <w:sz w:val="12"/>
          <w:szCs w:val="12"/>
          <w:u w:val="none"/>
          <w:rtl w:val="0"/>
        </w:rPr>
        <w:t>Road,</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4"/>
          <w:sz w:val="12"/>
          <w:szCs w:val="12"/>
          <w:u w:val="none"/>
          <w:rtl w:val="0"/>
        </w:rPr>
        <w:t>Thiruvanmiyur,</w:t>
      </w:r>
    </w:p>
    <w:p>
      <w:pPr>
        <w:bidi w:val="0"/>
        <w:spacing w:before="0" w:after="0" w:line="498" w:lineRule="atLeast"/>
        <w:ind w:left="340" w:right="293" w:firstLine="0"/>
        <w:jc w:val="both"/>
        <w:outlineLvl w:val="9"/>
        <w:rPr>
          <w:rFonts w:ascii="Times New Roman" w:eastAsia="Times New Roman" w:hAnsi="Times New Roman" w:cs="Times New Roman"/>
          <w:sz w:val="16"/>
          <w:szCs w:val="16"/>
        </w:rPr>
      </w:pPr>
      <w:r>
        <w:rPr>
          <w:rFonts w:ascii="Arial" w:eastAsia="Arial" w:hAnsi="Arial" w:cs="Arial"/>
          <w:b w:val="0"/>
          <w:bCs w:val="0"/>
          <w:i w:val="0"/>
          <w:iCs w:val="0"/>
          <w:strike w:val="0"/>
          <w:color w:val="000000"/>
          <w:spacing w:val="7"/>
          <w:sz w:val="12"/>
          <w:szCs w:val="12"/>
          <w:u w:val="none"/>
          <w:rtl w:val="0"/>
        </w:rPr>
        <w:t>Chennai</w:t>
      </w:r>
      <w:r>
        <w:rPr>
          <w:rFonts w:ascii="Arial" w:eastAsia="Arial" w:hAnsi="Arial" w:cs="Arial"/>
          <w:b w:val="0"/>
          <w:bCs w:val="0"/>
          <w:i w:val="0"/>
          <w:iCs w:val="0"/>
          <w:strike w:val="0"/>
          <w:color w:val="000000"/>
          <w:spacing w:val="0"/>
          <w:sz w:val="12"/>
          <w:szCs w:val="12"/>
          <w:u w:val="none"/>
          <w:rtl w:val="0"/>
        </w:rPr>
        <w:t xml:space="preserve"> </w:t>
      </w:r>
      <w:r>
        <w:rPr>
          <w:rFonts w:ascii="Times New Roman" w:eastAsia="Times New Roman" w:hAnsi="Times New Roman" w:cs="Times New Roman"/>
          <w:b w:val="0"/>
          <w:bCs w:val="0"/>
          <w:i w:val="0"/>
          <w:iCs w:val="0"/>
          <w:strike w:val="0"/>
          <w:color w:val="000000"/>
          <w:spacing w:val="0"/>
          <w:sz w:val="12"/>
          <w:szCs w:val="12"/>
          <w:u w:val="none"/>
          <w:rtl w:val="0"/>
        </w:rPr>
        <w:t>–</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7"/>
          <w:sz w:val="12"/>
          <w:szCs w:val="12"/>
          <w:u w:val="none"/>
          <w:rtl w:val="0"/>
        </w:rPr>
        <w:t>600041</w:t>
      </w:r>
      <w:r>
        <w:rPr>
          <w:rFonts w:ascii="Times New Roman" w:eastAsia="Times New Roman" w:hAnsi="Times New Roman" w:cs="Times New Roman"/>
          <w:b/>
          <w:bCs/>
          <w:i w:val="0"/>
          <w:iCs w:val="0"/>
          <w:strike w:val="0"/>
          <w:color w:val="000000"/>
          <w:spacing w:val="4126"/>
          <w:sz w:val="16"/>
          <w:szCs w:val="16"/>
          <w:u w:val="none"/>
          <w:rtl w:val="0"/>
        </w:rPr>
        <w:t xml:space="preserve"> </w:t>
      </w:r>
      <w:r>
        <w:rPr>
          <w:rFonts w:ascii="Times New Roman" w:eastAsia="Times New Roman" w:hAnsi="Times New Roman" w:cs="Times New Roman"/>
          <w:b/>
          <w:bCs/>
          <w:i w:val="0"/>
          <w:iCs w:val="0"/>
          <w:strike w:val="0"/>
          <w:color w:val="000000"/>
          <w:spacing w:val="0"/>
          <w:sz w:val="16"/>
          <w:szCs w:val="16"/>
          <w:u w:val="single"/>
          <w:shd w:val="clear" w:color="auto" w:fill="D1D4D6"/>
          <w:rtl w:val="0"/>
        </w:rPr>
        <w:t>Credit Limit</w:t>
      </w:r>
      <w:r>
        <w:rPr>
          <w:rFonts w:ascii="Times New Roman" w:eastAsia="Times New Roman" w:hAnsi="Times New Roman" w:cs="Times New Roman"/>
          <w:b/>
          <w:bCs/>
          <w:i w:val="0"/>
          <w:iCs w:val="0"/>
          <w:strike w:val="0"/>
          <w:color w:val="000000"/>
          <w:spacing w:val="986"/>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single"/>
          <w:shd w:val="clear" w:color="auto" w:fill="D1D4D6"/>
          <w:rtl w:val="0"/>
        </w:rPr>
        <w:t>Available Credit Limit</w:t>
      </w:r>
      <w:r>
        <w:rPr>
          <w:rFonts w:ascii="Times New Roman" w:eastAsia="Times New Roman" w:hAnsi="Times New Roman" w:cs="Times New Roman"/>
          <w:b/>
          <w:bCs/>
          <w:i w:val="0"/>
          <w:iCs w:val="0"/>
          <w:strike w:val="0"/>
          <w:color w:val="000000"/>
          <w:spacing w:val="697"/>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single"/>
          <w:shd w:val="clear" w:color="auto" w:fill="D1D4D6"/>
          <w:rtl w:val="0"/>
        </w:rPr>
        <w:t xml:space="preserve">Available Cash Limit </w:t>
      </w:r>
      <w:r>
        <w:rPr>
          <w:rFonts w:ascii="Times New Roman" w:eastAsia="Times New Roman" w:hAnsi="Times New Roman" w:cs="Times New Roman"/>
          <w:b w:val="0"/>
          <w:bCs w:val="0"/>
          <w:i w:val="0"/>
          <w:iCs w:val="0"/>
          <w:strike w:val="0"/>
          <w:color w:val="000000"/>
          <w:spacing w:val="0"/>
          <w:sz w:val="16"/>
          <w:szCs w:val="16"/>
          <w:u w:val="none"/>
          <w:rtl w:val="0"/>
        </w:rPr>
        <w:t>2,42,000</w:t>
      </w:r>
      <w:r>
        <w:rPr>
          <w:rFonts w:ascii="Times New Roman" w:eastAsia="Times New Roman" w:hAnsi="Times New Roman" w:cs="Times New Roman"/>
          <w:b w:val="0"/>
          <w:bCs w:val="0"/>
          <w:i w:val="0"/>
          <w:iCs w:val="0"/>
          <w:strike w:val="0"/>
          <w:color w:val="000000"/>
          <w:spacing w:val="1735"/>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2,14,424</w:t>
      </w:r>
      <w:r>
        <w:rPr>
          <w:rFonts w:ascii="Times New Roman" w:eastAsia="Times New Roman" w:hAnsi="Times New Roman" w:cs="Times New Roman"/>
          <w:b w:val="0"/>
          <w:bCs w:val="0"/>
          <w:i w:val="0"/>
          <w:iCs w:val="0"/>
          <w:strike w:val="0"/>
          <w:color w:val="000000"/>
          <w:spacing w:val="179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96,800</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href="http://www.smartbuy.hdfcbank.com/post/postid-1752.aspx" target="_blank" style="width:229pt;height:255pt;margin-top:14.73pt;margin-left:9pt;mso-position-horizontal-relative:page;mso-wrap-distance-left:0;mso-wrap-distance-right:15pt;position:absolute;z-index:251658240" o:allowincell="f">
            <v:imagedata r:id="rId4" o:title=""/>
            <w10:wrap type="square" side="right"/>
            <w10:anchorlock/>
          </v:shape>
        </w:pict>
      </w:r>
    </w:p>
    <w:p>
      <w:pPr>
        <w:bidi w:val="0"/>
        <w:spacing w:before="343" w:after="0" w:line="199" w:lineRule="atLeast"/>
        <w:ind w:left="755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0"/>
          <w:sz w:val="18"/>
          <w:szCs w:val="18"/>
          <w:u w:val="none"/>
          <w:rtl w:val="0"/>
        </w:rPr>
        <w:t>Account Summary</w:t>
      </w:r>
      <w:r>
        <w:pict>
          <v:shape id="PathGroup" o:spid="_x0000_s1026" type="#_x0000_t75" style="width:345pt;height:69pt;margin-top:11.15pt;margin-left:243pt;mso-position-horizontal-relative:page;position:absolute;z-index:-251657216" o:allowincell="f">
            <v:imagedata r:id="rId5" o:title=""/>
            <w10:anchorlock/>
          </v:shape>
        </w:pict>
      </w:r>
    </w:p>
    <w:p>
      <w:pPr>
        <w:bidi w:val="0"/>
        <w:spacing w:before="35" w:after="0" w:line="177" w:lineRule="atLeast"/>
        <w:ind w:left="527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3"/>
          <w:sz w:val="16"/>
          <w:szCs w:val="16"/>
          <w:u w:val="none"/>
          <w:shd w:val="clear" w:color="auto" w:fill="D1D4D6"/>
          <w:rtl w:val="0"/>
        </w:rPr>
        <w:t>Opening</w:t>
      </w:r>
      <w:r>
        <w:rPr>
          <w:rFonts w:ascii="Times New Roman" w:eastAsia="Times New Roman" w:hAnsi="Times New Roman" w:cs="Times New Roman"/>
          <w:b/>
          <w:bCs/>
          <w:i w:val="0"/>
          <w:iCs w:val="0"/>
          <w:strike w:val="0"/>
          <w:color w:val="000000"/>
          <w:spacing w:val="657"/>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Payment/ </w:t>
      </w:r>
      <w:r>
        <w:rPr>
          <w:rFonts w:ascii="Times New Roman" w:eastAsia="Times New Roman" w:hAnsi="Times New Roman" w:cs="Times New Roman"/>
          <w:b/>
          <w:bCs/>
          <w:i w:val="0"/>
          <w:iCs w:val="0"/>
          <w:strike w:val="0"/>
          <w:color w:val="000000"/>
          <w:spacing w:val="594"/>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1"/>
          <w:sz w:val="16"/>
          <w:szCs w:val="16"/>
          <w:u w:val="none"/>
          <w:shd w:val="clear" w:color="auto" w:fill="D1D4D6"/>
          <w:rtl w:val="0"/>
        </w:rPr>
        <w:t>Purchase/</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687"/>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6"/>
          <w:sz w:val="16"/>
          <w:szCs w:val="16"/>
          <w:u w:val="none"/>
          <w:shd w:val="clear" w:color="auto" w:fill="D1D4D6"/>
          <w:rtl w:val="0"/>
        </w:rPr>
        <w:t>Finance</w:t>
      </w:r>
      <w:r>
        <w:rPr>
          <w:rFonts w:ascii="Times New Roman" w:eastAsia="Times New Roman" w:hAnsi="Times New Roman" w:cs="Times New Roman"/>
          <w:b/>
          <w:bCs/>
          <w:i w:val="0"/>
          <w:iCs w:val="0"/>
          <w:strike w:val="0"/>
          <w:color w:val="auto"/>
          <w:spacing w:val="0"/>
          <w:sz w:val="16"/>
          <w:szCs w:val="16"/>
          <w:u w:val="none"/>
          <w:rtl w:val="0"/>
        </w:rPr>
        <w:t xml:space="preserve"> </w:t>
      </w:r>
      <w:r>
        <w:pict>
          <v:shape id="_x0000_s1027" type="#_x0000_t75" style="width:10pt;height:10pt;margin-top:6.25pt;margin-left:309pt;mso-position-horizontal-relative:page;position:absolute;z-index:251660288" o:allowincell="f">
            <v:imagedata r:id="rId6" o:title=""/>
            <w10:anchorlock/>
          </v:shape>
        </w:pict>
      </w:r>
      <w:r>
        <w:pict>
          <v:shape id="_x0000_s1028" type="#_x0000_t75" style="width:10pt;height:10pt;margin-top:6.25pt;margin-left:377pt;mso-position-horizontal-relative:page;position:absolute;z-index:251661312" o:allowincell="f">
            <v:imagedata r:id="rId7" o:title=""/>
            <w10:anchorlock/>
          </v:shape>
        </w:pict>
      </w:r>
      <w:r>
        <w:pict>
          <v:shape id="_x0000_s1029" type="#_x0000_t75" style="width:10pt;height:10pt;margin-top:6.25pt;margin-left:445pt;mso-position-horizontal-relative:page;position:absolute;z-index:251662336" o:allowincell="f">
            <v:imagedata r:id="rId7" o:title=""/>
            <w10:anchorlock/>
          </v:shape>
        </w:pict>
      </w:r>
      <w:r>
        <w:pict>
          <v:shape id="_x0000_s1030" type="#_x0000_t75" style="width:10pt;height:10pt;margin-top:6.25pt;margin-left:513pt;mso-position-horizontal-relative:page;position:absolute;z-index:251663360" o:allowincell="f">
            <v:imagedata r:id="rId8" o:title=""/>
            <w10:anchorlock/>
          </v:shape>
        </w:pict>
      </w:r>
    </w:p>
    <w:p>
      <w:pPr>
        <w:bidi w:val="0"/>
        <w:spacing w:before="0" w:after="0" w:line="80" w:lineRule="atLeast"/>
        <w:ind w:left="5270" w:right="192" w:firstLine="5352"/>
        <w:jc w:val="left"/>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2"/>
          <w:sz w:val="16"/>
          <w:szCs w:val="16"/>
          <w:u w:val="none"/>
          <w:shd w:val="clear" w:color="auto" w:fill="D1D4D6"/>
          <w:rtl w:val="0"/>
        </w:rPr>
        <w:t>Total</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6"/>
          <w:szCs w:val="16"/>
          <w:u w:val="none"/>
          <w:shd w:val="clear" w:color="auto" w:fill="D1D4D6"/>
          <w:rtl w:val="0"/>
        </w:rPr>
        <w:t xml:space="preserve">Dues </w:t>
      </w:r>
      <w:r>
        <w:rPr>
          <w:rFonts w:ascii="Times New Roman" w:eastAsia="Times New Roman" w:hAnsi="Times New Roman" w:cs="Times New Roman"/>
          <w:b/>
          <w:bCs/>
          <w:i w:val="0"/>
          <w:iCs w:val="0"/>
          <w:strike w:val="0"/>
          <w:color w:val="000000"/>
          <w:spacing w:val="7"/>
          <w:sz w:val="16"/>
          <w:szCs w:val="16"/>
          <w:u w:val="single"/>
          <w:shd w:val="clear" w:color="auto" w:fill="D1D4D6"/>
          <w:rtl w:val="0"/>
        </w:rPr>
        <w:t>Balance</w:t>
      </w:r>
      <w:r>
        <w:rPr>
          <w:rFonts w:ascii="Times New Roman" w:eastAsia="Times New Roman" w:hAnsi="Times New Roman" w:cs="Times New Roman"/>
          <w:b/>
          <w:bCs/>
          <w:i w:val="0"/>
          <w:iCs w:val="0"/>
          <w:strike w:val="0"/>
          <w:color w:val="000000"/>
          <w:spacing w:val="785"/>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1"/>
          <w:sz w:val="16"/>
          <w:szCs w:val="16"/>
          <w:u w:val="single"/>
          <w:shd w:val="clear" w:color="auto" w:fill="D1D4D6"/>
          <w:rtl w:val="0"/>
        </w:rPr>
        <w:t>Credits</w:t>
      </w:r>
      <w:r>
        <w:rPr>
          <w:rFonts w:ascii="Times New Roman" w:eastAsia="Times New Roman" w:hAnsi="Times New Roman" w:cs="Times New Roman"/>
          <w:b/>
          <w:bCs/>
          <w:i w:val="0"/>
          <w:iCs w:val="0"/>
          <w:strike w:val="0"/>
          <w:color w:val="000000"/>
          <w:spacing w:val="837"/>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1"/>
          <w:sz w:val="16"/>
          <w:szCs w:val="16"/>
          <w:u w:val="single"/>
          <w:shd w:val="clear" w:color="auto" w:fill="D1D4D6"/>
          <w:rtl w:val="0"/>
        </w:rPr>
        <w:t>Debits</w:t>
      </w:r>
      <w:r>
        <w:rPr>
          <w:rFonts w:ascii="Times New Roman" w:eastAsia="Times New Roman" w:hAnsi="Times New Roman" w:cs="Times New Roman"/>
          <w:b/>
          <w:bCs/>
          <w:i w:val="0"/>
          <w:iCs w:val="0"/>
          <w:strike w:val="0"/>
          <w:color w:val="000000"/>
          <w:spacing w:val="795"/>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D1D4D6"/>
          <w:rtl w:val="0"/>
        </w:rPr>
        <w:t>Charges</w:t>
      </w:r>
    </w:p>
    <w:p>
      <w:pPr>
        <w:bidi w:val="0"/>
        <w:spacing w:before="0" w:after="0" w:line="569" w:lineRule="atLeast"/>
        <w:ind w:left="5320" w:right="286" w:firstLine="0"/>
        <w:jc w:val="center"/>
        <w:outlineLvl w:val="9"/>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sz w:val="16"/>
          <w:szCs w:val="16"/>
          <w:u w:val="none"/>
          <w:rtl w:val="0"/>
        </w:rPr>
        <w:t>9,563.11</w:t>
      </w:r>
      <w:r>
        <w:rPr>
          <w:rFonts w:ascii="Times New Roman" w:eastAsia="Times New Roman" w:hAnsi="Times New Roman" w:cs="Times New Roman"/>
          <w:b w:val="0"/>
          <w:bCs w:val="0"/>
          <w:i w:val="0"/>
          <w:iCs w:val="0"/>
          <w:strike w:val="0"/>
          <w:color w:val="000000"/>
          <w:spacing w:val="785"/>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22,494.58</w:t>
      </w:r>
      <w:r>
        <w:rPr>
          <w:rFonts w:ascii="Times New Roman" w:eastAsia="Times New Roman" w:hAnsi="Times New Roman" w:cs="Times New Roman"/>
          <w:b w:val="0"/>
          <w:bCs w:val="0"/>
          <w:i w:val="0"/>
          <w:iCs w:val="0"/>
          <w:strike w:val="0"/>
          <w:color w:val="000000"/>
          <w:spacing w:val="75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39,208.86</w:t>
      </w:r>
      <w:r>
        <w:rPr>
          <w:rFonts w:ascii="Times New Roman" w:eastAsia="Times New Roman" w:hAnsi="Times New Roman" w:cs="Times New Roman"/>
          <w:b w:val="0"/>
          <w:bCs w:val="0"/>
          <w:i w:val="0"/>
          <w:iCs w:val="0"/>
          <w:strike w:val="0"/>
          <w:color w:val="000000"/>
          <w:spacing w:val="91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0.00</w:t>
      </w:r>
      <w:r>
        <w:rPr>
          <w:rFonts w:ascii="Times New Roman" w:eastAsia="Times New Roman" w:hAnsi="Times New Roman" w:cs="Times New Roman"/>
          <w:b w:val="0"/>
          <w:bCs w:val="0"/>
          <w:i w:val="0"/>
          <w:iCs w:val="0"/>
          <w:strike w:val="0"/>
          <w:color w:val="000000"/>
          <w:spacing w:val="89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 xml:space="preserve">26,277.00 </w:t>
      </w:r>
      <w:r>
        <w:rPr>
          <w:rFonts w:ascii="Times New Roman" w:eastAsia="Times New Roman" w:hAnsi="Times New Roman" w:cs="Times New Roman"/>
          <w:b/>
          <w:bCs/>
          <w:i w:val="0"/>
          <w:iCs w:val="0"/>
          <w:strike w:val="0"/>
          <w:color w:val="FFFFFF"/>
          <w:spacing w:val="2"/>
          <w:sz w:val="18"/>
          <w:szCs w:val="18"/>
          <w:u w:val="single"/>
          <w:rtl w:val="0"/>
        </w:rPr>
        <w:t>Past</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Dues</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(If</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any)</w:t>
      </w:r>
      <w:r>
        <w:pict>
          <v:shape id="PathGroup" o:spid="_x0000_s1031" type="#_x0000_t75" style="width:339pt;height:7pt;margin-top:33.93pt;margin-left:246pt;mso-position-horizontal-relative:page;position:absolute;z-index:-251652096" o:allowincell="f">
            <v:imagedata r:id="rId9" o:title=""/>
            <w10:anchorlock/>
          </v:shape>
        </w:pict>
      </w:r>
    </w:p>
    <w:tbl>
      <w:tblPr>
        <w:tblW w:w="0" w:type="auto"/>
        <w:tblInd w:w="5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814"/>
      </w:tblGrid>
      <w:tr>
        <w:tblPrEx>
          <w:tblW w:w="0" w:type="auto"/>
          <w:tblInd w:w="5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14"/>
        </w:trPr>
        <w:tc>
          <w:tcPr>
            <w:tcW w:w="6814" w:type="dxa"/>
            <w:tcBorders>
              <w:top w:val="single" w:sz="4" w:space="0" w:color="858587"/>
              <w:left w:val="single" w:sz="4" w:space="0" w:color="C0C0C0"/>
              <w:bottom w:val="single" w:sz="4" w:space="0" w:color="A1A1A2"/>
              <w:right w:val="single" w:sz="4" w:space="0" w:color="C0C0C0"/>
            </w:tcBorders>
            <w:shd w:val="clear" w:color="auto" w:fill="D1D4D6"/>
            <w:noWrap w:val="0"/>
            <w:tcMar>
              <w:left w:w="235" w:type="dxa"/>
              <w:right w:w="87" w:type="dxa"/>
            </w:tcMar>
            <w:tcFitText w:val="0"/>
            <w:vAlign w:val="center"/>
          </w:tcPr>
          <w:p>
            <w:pPr>
              <w:bidi w:val="0"/>
              <w:spacing w:before="1" w:after="0" w:line="100" w:lineRule="atLeast"/>
              <w:ind w:left="0" w:right="0" w:firstLine="5632"/>
              <w:jc w:val="left"/>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0"/>
                <w:sz w:val="16"/>
                <w:szCs w:val="16"/>
                <w:u w:val="none"/>
                <w:shd w:val="clear" w:color="auto" w:fill="D1D4D6"/>
                <w:rtl w:val="0"/>
              </w:rPr>
              <w:t>Minimum Overlimit</w:t>
            </w:r>
            <w:r>
              <w:rPr>
                <w:rFonts w:ascii="Times New Roman" w:eastAsia="Times New Roman" w:hAnsi="Times New Roman" w:cs="Times New Roman"/>
                <w:b/>
                <w:bCs/>
                <w:i w:val="0"/>
                <w:iCs w:val="0"/>
                <w:strike w:val="0"/>
                <w:color w:val="000000"/>
                <w:spacing w:val="362"/>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3 Months+</w:t>
            </w:r>
            <w:r>
              <w:rPr>
                <w:rFonts w:ascii="Times New Roman" w:eastAsia="Times New Roman" w:hAnsi="Times New Roman" w:cs="Times New Roman"/>
                <w:b/>
                <w:bCs/>
                <w:i w:val="0"/>
                <w:iCs w:val="0"/>
                <w:strike w:val="0"/>
                <w:color w:val="000000"/>
                <w:spacing w:val="398"/>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2 Months</w:t>
            </w:r>
            <w:r>
              <w:rPr>
                <w:rFonts w:ascii="Times New Roman" w:eastAsia="Times New Roman" w:hAnsi="Times New Roman" w:cs="Times New Roman"/>
                <w:b/>
                <w:bCs/>
                <w:i w:val="0"/>
                <w:iCs w:val="0"/>
                <w:strike w:val="0"/>
                <w:color w:val="000000"/>
                <w:spacing w:val="483"/>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1 Month</w:t>
            </w:r>
            <w:r>
              <w:rPr>
                <w:rFonts w:ascii="Times New Roman" w:eastAsia="Times New Roman" w:hAnsi="Times New Roman" w:cs="Times New Roman"/>
                <w:b/>
                <w:bCs/>
                <w:i w:val="0"/>
                <w:iCs w:val="0"/>
                <w:strike w:val="0"/>
                <w:color w:val="000000"/>
                <w:spacing w:val="289"/>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6"/>
                <w:szCs w:val="16"/>
                <w:u w:val="none"/>
                <w:shd w:val="clear" w:color="auto" w:fill="D1D4D6"/>
                <w:rtl w:val="0"/>
              </w:rPr>
              <w:t>Current</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6"/>
                <w:szCs w:val="16"/>
                <w:u w:val="none"/>
                <w:shd w:val="clear" w:color="auto" w:fill="D1D4D6"/>
                <w:rtl w:val="0"/>
              </w:rPr>
              <w:t>Dues</w:t>
            </w:r>
          </w:p>
          <w:p>
            <w:pPr>
              <w:bidi w:val="0"/>
              <w:spacing w:before="0" w:after="0" w:line="177" w:lineRule="atLeast"/>
              <w:ind w:left="5502" w:right="0" w:firstLine="0"/>
              <w:jc w:val="both"/>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1"/>
                <w:sz w:val="16"/>
                <w:szCs w:val="16"/>
                <w:u w:val="single"/>
                <w:shd w:val="clear" w:color="auto" w:fill="D1D4D6"/>
                <w:rtl w:val="0"/>
              </w:rPr>
              <w:t>Amount</w:t>
            </w:r>
            <w:r>
              <w:rPr>
                <w:rFonts w:ascii="Times New Roman" w:eastAsia="Times New Roman" w:hAnsi="Times New Roman" w:cs="Times New Roman"/>
                <w:b/>
                <w:bCs/>
                <w:i w:val="0"/>
                <w:iCs w:val="0"/>
                <w:strike w:val="0"/>
                <w:color w:val="000000"/>
                <w:spacing w:val="0"/>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1"/>
                <w:sz w:val="16"/>
                <w:szCs w:val="16"/>
                <w:u w:val="single"/>
                <w:shd w:val="clear" w:color="auto" w:fill="D1D4D6"/>
                <w:rtl w:val="0"/>
              </w:rPr>
              <w:t>Due</w:t>
            </w:r>
          </w:p>
        </w:tc>
      </w:tr>
      <w:tr>
        <w:tblPrEx>
          <w:tblW w:w="0" w:type="auto"/>
          <w:tblInd w:w="5145" w:type="dxa"/>
          <w:tblLayout w:type="fixed"/>
          <w:tblCellMar>
            <w:left w:w="108" w:type="dxa"/>
            <w:right w:w="108" w:type="dxa"/>
          </w:tblCellMar>
        </w:tblPrEx>
        <w:trPr>
          <w:trHeight w:hRule="exact" w:val="182"/>
        </w:trPr>
        <w:tc>
          <w:tcPr>
            <w:tcW w:w="6814" w:type="dxa"/>
            <w:tcBorders>
              <w:top w:val="single" w:sz="4" w:space="0" w:color="A1A1A2"/>
              <w:left w:val="single" w:sz="4" w:space="0" w:color="C0C0C0"/>
              <w:bottom w:val="single" w:sz="4" w:space="0" w:color="FFFFFF"/>
              <w:right w:val="single" w:sz="4" w:space="0" w:color="C0C0C0"/>
            </w:tcBorders>
            <w:shd w:val="clear" w:color="auto" w:fill="auto"/>
            <w:noWrap w:val="0"/>
            <w:tcMar>
              <w:left w:w="0" w:type="dxa"/>
              <w:right w:w="0" w:type="dxa"/>
            </w:tcMar>
            <w:tcFitText w:val="0"/>
            <w:vAlign w:val="center"/>
          </w:tcPr>
          <w:p/>
        </w:tc>
      </w:tr>
    </w:tbl>
    <w:p>
      <w:pPr>
        <w:bidi w:val="0"/>
        <w:spacing w:before="30" w:after="0" w:line="177" w:lineRule="atLeast"/>
        <w:ind w:left="534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0.00</w:t>
      </w:r>
      <w:r>
        <w:rPr>
          <w:rFonts w:ascii="Times New Roman" w:eastAsia="Times New Roman" w:hAnsi="Times New Roman" w:cs="Times New Roman"/>
          <w:b w:val="0"/>
          <w:bCs w:val="0"/>
          <w:i w:val="0"/>
          <w:iCs w:val="0"/>
          <w:strike w:val="0"/>
          <w:color w:val="000000"/>
          <w:spacing w:val="83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0.00</w:t>
      </w:r>
      <w:r>
        <w:rPr>
          <w:rFonts w:ascii="Times New Roman" w:eastAsia="Times New Roman" w:hAnsi="Times New Roman" w:cs="Times New Roman"/>
          <w:b w:val="0"/>
          <w:bCs w:val="0"/>
          <w:i w:val="0"/>
          <w:iCs w:val="0"/>
          <w:strike w:val="0"/>
          <w:color w:val="000000"/>
          <w:spacing w:val="83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0.00</w:t>
      </w:r>
      <w:r>
        <w:rPr>
          <w:rFonts w:ascii="Times New Roman" w:eastAsia="Times New Roman" w:hAnsi="Times New Roman" w:cs="Times New Roman"/>
          <w:b w:val="0"/>
          <w:bCs w:val="0"/>
          <w:i w:val="0"/>
          <w:iCs w:val="0"/>
          <w:strike w:val="0"/>
          <w:color w:val="000000"/>
          <w:spacing w:val="83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0.00</w:t>
      </w:r>
      <w:r>
        <w:rPr>
          <w:rFonts w:ascii="Times New Roman" w:eastAsia="Times New Roman" w:hAnsi="Times New Roman" w:cs="Times New Roman"/>
          <w:b w:val="0"/>
          <w:bCs w:val="0"/>
          <w:i w:val="0"/>
          <w:iCs w:val="0"/>
          <w:strike w:val="0"/>
          <w:color w:val="000000"/>
          <w:spacing w:val="69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1,320.00</w:t>
      </w:r>
      <w:r>
        <w:rPr>
          <w:rFonts w:ascii="Times New Roman" w:eastAsia="Times New Roman" w:hAnsi="Times New Roman" w:cs="Times New Roman"/>
          <w:b w:val="0"/>
          <w:bCs w:val="0"/>
          <w:i w:val="0"/>
          <w:iCs w:val="0"/>
          <w:strike w:val="0"/>
          <w:color w:val="000000"/>
          <w:spacing w:val="62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1,320.00</w:t>
      </w:r>
      <w:r>
        <w:pict>
          <v:shape id="PathGroup" o:spid="_x0000_s1032" type="#_x0000_t75" style="width:4pt;height:53pt;margin-top:-31pt;margin-left:300pt;mso-position-horizontal-relative:page;position:absolute;z-index:-251651072" o:allowincell="f">
            <v:imagedata r:id="rId10" o:title=""/>
            <w10:anchorlock/>
          </v:shape>
        </w:pict>
      </w:r>
      <w:r>
        <w:pict>
          <v:shape id="PathGroup" o:spid="_x0000_s1033" type="#_x0000_t75" style="width:4pt;height:53pt;margin-top:-31pt;margin-left:356pt;mso-position-horizontal-relative:page;position:absolute;z-index:-251650048" o:allowincell="f">
            <v:imagedata r:id="rId10" o:title=""/>
            <w10:anchorlock/>
          </v:shape>
        </w:pict>
      </w:r>
      <w:r>
        <w:pict>
          <v:shape id="PathGroup" o:spid="_x0000_s1034" type="#_x0000_t75" style="width:4pt;height:53pt;margin-top:-31pt;margin-left:412pt;mso-position-horizontal-relative:page;position:absolute;z-index:-251649024" o:allowincell="f">
            <v:imagedata r:id="rId10" o:title=""/>
            <w10:anchorlock/>
          </v:shape>
        </w:pict>
      </w:r>
      <w:r>
        <w:pict>
          <v:shape id="PathGroup" o:spid="_x0000_s1035" type="#_x0000_t75" style="width:4pt;height:53pt;margin-top:-31pt;margin-left:468pt;mso-position-horizontal-relative:page;position:absolute;z-index:-251648000" o:allowincell="f">
            <v:imagedata r:id="rId10" o:title=""/>
            <w10:anchorlock/>
          </v:shape>
        </w:pict>
      </w:r>
      <w:r>
        <w:pict>
          <v:shape id="PathGroup" o:spid="_x0000_s1036" type="#_x0000_t75" style="width:4pt;height:53pt;margin-top:-31pt;margin-left:524pt;mso-position-horizontal-relative:page;position:absolute;z-index:-251646976" o:allowincell="f">
            <v:imagedata r:id="rId10" o:title=""/>
            <w10:anchorlock/>
          </v:shape>
        </w:pict>
      </w:r>
    </w:p>
    <w:p>
      <w:pPr>
        <w:bidi w:val="0"/>
        <w:spacing w:before="361" w:after="26" w:line="177" w:lineRule="atLeast"/>
        <w:ind w:left="5060" w:right="-200" w:hanging="5060"/>
        <w:jc w:val="both"/>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0"/>
          <w:sz w:val="16"/>
          <w:szCs w:val="16"/>
          <w:u w:val="none"/>
          <w:rtl w:val="0"/>
        </w:rPr>
        <w:t>IMPORTANT INFORMATION</w:t>
      </w:r>
      <w:r>
        <w:pict>
          <v:shape id="PathGroup" o:spid="_x0000_s1037" type="#_x0000_t75" style="width:345pt;height:83pt;margin-top:12.15pt;margin-left:243pt;mso-position-horizontal-relative:page;position:absolute;z-index:-251645952" o:allowincell="f">
            <v:imagedata r:id="rId11" o:title=""/>
            <w10:anchorlock/>
          </v:shape>
        </w:pict>
      </w:r>
    </w:p>
    <w:p>
      <w:pPr>
        <w:numPr>
          <w:ilvl w:val="0"/>
          <w:numId w:val="1"/>
        </w:numPr>
        <w:bidi w:val="0"/>
        <w:spacing w:before="20" w:after="0" w:line="200" w:lineRule="atLeast"/>
        <w:ind w:right="-68"/>
        <w:jc w:val="left"/>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BANK</w:t>
      </w:r>
      <w:r>
        <w:rPr>
          <w:rFonts w:ascii="Times New Roman" w:eastAsia="Times New Roman" w:hAnsi="Times New Roman" w:cs="Times New Roman"/>
          <w:b w:val="0"/>
          <w:bCs w:val="0"/>
          <w:i w:val="0"/>
          <w:iCs w:val="0"/>
          <w:strike w:val="0"/>
          <w:color w:val="000000"/>
          <w:spacing w:val="38"/>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WILL</w:t>
      </w:r>
      <w:r>
        <w:rPr>
          <w:rFonts w:ascii="Times New Roman" w:eastAsia="Times New Roman" w:hAnsi="Times New Roman" w:cs="Times New Roman"/>
          <w:b w:val="0"/>
          <w:bCs w:val="0"/>
          <w:i w:val="0"/>
          <w:iCs w:val="0"/>
          <w:strike w:val="0"/>
          <w:color w:val="000000"/>
          <w:spacing w:val="2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REPORT</w:t>
      </w:r>
      <w:r>
        <w:rPr>
          <w:rFonts w:ascii="Times New Roman" w:eastAsia="Times New Roman" w:hAnsi="Times New Roman" w:cs="Times New Roman"/>
          <w:b w:val="0"/>
          <w:bCs w:val="0"/>
          <w:i w:val="0"/>
          <w:iCs w:val="0"/>
          <w:strike w:val="0"/>
          <w:color w:val="000000"/>
          <w:spacing w:val="7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YOU</w:t>
      </w:r>
      <w:r>
        <w:rPr>
          <w:rFonts w:ascii="Times New Roman" w:eastAsia="Times New Roman" w:hAnsi="Times New Roman" w:cs="Times New Roman"/>
          <w:b w:val="0"/>
          <w:bCs w:val="0"/>
          <w:i w:val="0"/>
          <w:iCs w:val="0"/>
          <w:strike w:val="0"/>
          <w:color w:val="000000"/>
          <w:spacing w:val="5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AS</w:t>
      </w:r>
      <w:r>
        <w:rPr>
          <w:rFonts w:ascii="Times New Roman" w:eastAsia="Times New Roman" w:hAnsi="Times New Roman" w:cs="Times New Roman"/>
          <w:b w:val="0"/>
          <w:bCs w:val="0"/>
          <w:i w:val="0"/>
          <w:iCs w:val="0"/>
          <w:strike w:val="0"/>
          <w:color w:val="000000"/>
          <w:spacing w:val="59"/>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DEFAULTER</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6"/>
          <w:sz w:val="16"/>
          <w:szCs w:val="16"/>
          <w:u w:val="none"/>
          <w:rtl w:val="0"/>
        </w:rPr>
        <w:t>TO</w:t>
      </w:r>
      <w:r>
        <w:rPr>
          <w:rFonts w:ascii="Times New Roman" w:eastAsia="Times New Roman" w:hAnsi="Times New Roman" w:cs="Times New Roman"/>
          <w:b w:val="0"/>
          <w:bCs w:val="0"/>
          <w:i w:val="0"/>
          <w:iCs w:val="0"/>
          <w:strike w:val="0"/>
          <w:color w:val="000000"/>
          <w:spacing w:val="56"/>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CREDIT</w:t>
      </w:r>
      <w:r>
        <w:rPr>
          <w:rFonts w:ascii="Times New Roman" w:eastAsia="Times New Roman" w:hAnsi="Times New Roman" w:cs="Times New Roman"/>
          <w:b w:val="0"/>
          <w:bCs w:val="0"/>
          <w:i w:val="0"/>
          <w:iCs w:val="0"/>
          <w:strike w:val="0"/>
          <w:color w:val="000000"/>
          <w:spacing w:val="4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AGENCIES</w:t>
      </w:r>
      <w:r>
        <w:rPr>
          <w:rFonts w:ascii="Times New Roman" w:eastAsia="Times New Roman" w:hAnsi="Times New Roman" w:cs="Times New Roman"/>
          <w:b w:val="0"/>
          <w:bCs w:val="0"/>
          <w:i w:val="0"/>
          <w:iCs w:val="0"/>
          <w:strike w:val="0"/>
          <w:color w:val="000000"/>
          <w:spacing w:val="61"/>
          <w:sz w:val="16"/>
          <w:szCs w:val="16"/>
          <w:u w:val="none"/>
          <w:rtl w:val="0"/>
        </w:rPr>
        <w:t xml:space="preserve"> </w:t>
      </w:r>
      <w:r>
        <w:rPr>
          <w:rFonts w:ascii="Times New Roman" w:eastAsia="Times New Roman" w:hAnsi="Times New Roman" w:cs="Times New Roman"/>
          <w:b w:val="0"/>
          <w:bCs w:val="0"/>
          <w:i w:val="0"/>
          <w:iCs w:val="0"/>
          <w:strike w:val="0"/>
          <w:color w:val="000000"/>
          <w:spacing w:val="7"/>
          <w:sz w:val="16"/>
          <w:szCs w:val="16"/>
          <w:u w:val="none"/>
          <w:rtl w:val="0"/>
        </w:rPr>
        <w:t>IF</w:t>
      </w:r>
      <w:r>
        <w:rPr>
          <w:rFonts w:ascii="Times New Roman" w:eastAsia="Times New Roman" w:hAnsi="Times New Roman" w:cs="Times New Roman"/>
          <w:b w:val="0"/>
          <w:bCs w:val="0"/>
          <w:i w:val="0"/>
          <w:iCs w:val="0"/>
          <w:strike w:val="0"/>
          <w:color w:val="000000"/>
          <w:spacing w:val="4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YOU</w:t>
      </w:r>
      <w:r>
        <w:rPr>
          <w:rFonts w:ascii="Times New Roman" w:eastAsia="Times New Roman" w:hAnsi="Times New Roman" w:cs="Times New Roman"/>
          <w:b w:val="0"/>
          <w:bCs w:val="0"/>
          <w:i w:val="0"/>
          <w:iCs w:val="0"/>
          <w:strike w:val="0"/>
          <w:color w:val="000000"/>
          <w:spacing w:val="5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MISS PAYMENT FOR MINIMUM AMOUNT BY 3 DAYS FROM THE DUE DATE</w:t>
      </w:r>
    </w:p>
    <w:p>
      <w:pPr>
        <w:numPr>
          <w:ilvl w:val="0"/>
          <w:numId w:val="1"/>
        </w:numPr>
        <w:bidi w:val="0"/>
        <w:spacing w:before="20" w:after="0" w:line="200" w:lineRule="atLeast"/>
        <w:ind w:right="-95"/>
        <w:jc w:val="left"/>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REVISED:MOST</w:t>
      </w:r>
      <w:r>
        <w:rPr>
          <w:rFonts w:ascii="Times New Roman" w:eastAsia="Times New Roman" w:hAnsi="Times New Roman" w:cs="Times New Roman"/>
          <w:b w:val="0"/>
          <w:bCs w:val="0"/>
          <w:i w:val="0"/>
          <w:iCs w:val="0"/>
          <w:strike w:val="0"/>
          <w:color w:val="000000"/>
          <w:spacing w:val="7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IMP.TERMS</w:t>
      </w:r>
      <w:r>
        <w:rPr>
          <w:rFonts w:ascii="Times New Roman" w:eastAsia="Times New Roman" w:hAnsi="Times New Roman" w:cs="Times New Roman"/>
          <w:b w:val="0"/>
          <w:bCs w:val="0"/>
          <w:i w:val="0"/>
          <w:iCs w:val="0"/>
          <w:strike w:val="0"/>
          <w:color w:val="000000"/>
          <w:spacing w:val="9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&amp;</w:t>
      </w:r>
      <w:r>
        <w:rPr>
          <w:rFonts w:ascii="Times New Roman" w:eastAsia="Times New Roman" w:hAnsi="Times New Roman" w:cs="Times New Roman"/>
          <w:b w:val="0"/>
          <w:bCs w:val="0"/>
          <w:i w:val="0"/>
          <w:iCs w:val="0"/>
          <w:strike w:val="0"/>
          <w:color w:val="000000"/>
          <w:spacing w:val="56"/>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CONDITIONS</w:t>
      </w:r>
      <w:r>
        <w:rPr>
          <w:rFonts w:ascii="Times New Roman" w:eastAsia="Times New Roman" w:hAnsi="Times New Roman" w:cs="Times New Roman"/>
          <w:b w:val="0"/>
          <w:bCs w:val="0"/>
          <w:i w:val="0"/>
          <w:iCs w:val="0"/>
          <w:strike w:val="0"/>
          <w:color w:val="000000"/>
          <w:spacing w:val="8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WEF.</w:t>
      </w:r>
      <w:r>
        <w:rPr>
          <w:rFonts w:ascii="Times New Roman" w:eastAsia="Times New Roman" w:hAnsi="Times New Roman" w:cs="Times New Roman"/>
          <w:b w:val="0"/>
          <w:bCs w:val="0"/>
          <w:i w:val="0"/>
          <w:iCs w:val="0"/>
          <w:strike w:val="0"/>
          <w:color w:val="000000"/>
          <w:spacing w:val="8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1</w:t>
      </w:r>
      <w:r>
        <w:rPr>
          <w:rFonts w:ascii="Times New Roman" w:eastAsia="Times New Roman" w:hAnsi="Times New Roman" w:cs="Times New Roman"/>
          <w:b w:val="0"/>
          <w:bCs w:val="0"/>
          <w:i w:val="0"/>
          <w:iCs w:val="0"/>
          <w:strike w:val="0"/>
          <w:color w:val="000000"/>
          <w:spacing w:val="8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JAN</w:t>
      </w:r>
      <w:r>
        <w:rPr>
          <w:rFonts w:ascii="Times New Roman" w:eastAsia="Times New Roman" w:hAnsi="Times New Roman" w:cs="Times New Roman"/>
          <w:b w:val="0"/>
          <w:bCs w:val="0"/>
          <w:i w:val="0"/>
          <w:iCs w:val="0"/>
          <w:strike w:val="0"/>
          <w:color w:val="000000"/>
          <w:spacing w:val="8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2023-READ</w:t>
      </w:r>
      <w:r>
        <w:rPr>
          <w:rFonts w:ascii="Times New Roman" w:eastAsia="Times New Roman" w:hAnsi="Times New Roman" w:cs="Times New Roman"/>
          <w:b w:val="0"/>
          <w:bCs w:val="0"/>
          <w:i w:val="0"/>
          <w:iCs w:val="0"/>
          <w:strike w:val="0"/>
          <w:color w:val="000000"/>
          <w:spacing w:val="11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GENERAL T&amp;C|SCHEDULE OF CHARGES &amp; REWARD POINTS ON HDFCBANK.COM</w:t>
      </w:r>
    </w:p>
    <w:p>
      <w:pPr>
        <w:bidi w:val="0"/>
        <w:spacing w:before="775" w:after="0" w:line="199" w:lineRule="atLeast"/>
        <w:ind w:left="497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0"/>
          <w:sz w:val="18"/>
          <w:szCs w:val="18"/>
          <w:u w:val="none"/>
          <w:rtl w:val="0"/>
        </w:rPr>
        <w:t>Domestic Transactions</w:t>
      </w:r>
      <w:r>
        <w:pict>
          <v:shape id="PathGroup" o:spid="_x0000_s1038" type="#_x0000_t75" style="width:579pt;height:7pt;margin-top:32.77pt;margin-left:10pt;mso-position-horizontal-relative:page;position:absolute;z-index:-251644928" o:allowincell="f">
            <v:imagedata r:id="rId12" o:title=""/>
            <w10:anchorlock/>
          </v:shape>
        </w:pict>
      </w:r>
    </w:p>
    <w:tbl>
      <w:tblPr>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10"/>
        <w:gridCol w:w="7389"/>
        <w:gridCol w:w="360"/>
        <w:gridCol w:w="1917"/>
      </w:tblGrid>
      <w:tr>
        <w:tblPrEx>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59"/>
        </w:trPr>
        <w:tc>
          <w:tcPr>
            <w:tcW w:w="1910" w:type="dxa"/>
            <w:tcBorders>
              <w:top w:val="single" w:sz="4" w:space="0" w:color="D1D4D6"/>
              <w:left w:val="single" w:sz="4" w:space="0" w:color="858587"/>
              <w:bottom w:val="single" w:sz="4" w:space="0" w:color="858587"/>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D1D4D6"/>
              <w:left w:val="single" w:sz="4" w:space="0" w:color="858587"/>
              <w:bottom w:val="single" w:sz="4" w:space="0" w:color="858587"/>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D1D4D6"/>
              <w:left w:val="single" w:sz="4" w:space="0" w:color="858587"/>
              <w:bottom w:val="single" w:sz="4" w:space="0" w:color="858587"/>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1"/>
        </w:trPr>
        <w:tc>
          <w:tcPr>
            <w:tcW w:w="1910" w:type="dxa"/>
            <w:tcBorders>
              <w:top w:val="single" w:sz="4" w:space="0" w:color="858587"/>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858587"/>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858587"/>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858587"/>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858587"/>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858587"/>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gridAfter w:val="1"/>
          <w:wAfter w:w="360" w:type="dxa"/>
          <w:trHeight w:hRule="exact" w:val="440"/>
        </w:trPr>
        <w:tc>
          <w:tcPr>
            <w:tcW w:w="1910" w:type="dxa"/>
            <w:tcBorders>
              <w:top w:val="single" w:sz="4" w:space="0" w:color="858587"/>
              <w:left w:val="single" w:sz="4" w:space="0" w:color="858587"/>
              <w:bottom w:val="single" w:sz="4" w:space="0" w:color="FFFFFF"/>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858587"/>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c>
          <w:tcPr>
            <w:tcW w:w="360" w:type="dxa"/>
            <w:tcBorders>
              <w:top w:val="single" w:sz="4" w:space="0" w:color="858587"/>
              <w:bottom w:val="single" w:sz="4" w:space="0" w:color="E8F5FC"/>
            </w:tcBorders>
            <w:shd w:val="clear" w:color="auto" w:fill="E8F5FC"/>
            <w:noWrap w:val="0"/>
            <w:tcFitText w:val="0"/>
            <w:vAlign w:val="center"/>
          </w:tcPr>
          <w:p/>
        </w:tc>
      </w:tr>
    </w:tbl>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10"/>
        <w:gridCol w:w="7389"/>
        <w:gridCol w:w="360"/>
        <w:gridCol w:w="1917"/>
      </w:tblGrid>
      <w:tr>
        <w:tblPrEx>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59"/>
        </w:trPr>
        <w:tc>
          <w:tcPr>
            <w:tcW w:w="1910" w:type="dxa"/>
            <w:tcBorders>
              <w:top w:val="single" w:sz="4" w:space="0" w:color="D1D4D6"/>
              <w:left w:val="single" w:sz="4" w:space="0" w:color="858587"/>
              <w:bottom w:val="single" w:sz="4" w:space="0" w:color="858587"/>
              <w:right w:val="single" w:sz="4" w:space="0" w:color="858587"/>
            </w:tcBorders>
            <w:shd w:val="clear" w:color="auto" w:fill="D1D4D6"/>
            <w:noWrap w:val="0"/>
            <w:tcMar>
              <w:left w:w="759" w:type="dxa"/>
              <w:right w:w="694"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0"/>
                <w:sz w:val="18"/>
                <w:szCs w:val="18"/>
                <w:u w:val="none"/>
                <w:shd w:val="clear" w:color="auto" w:fill="D1D4D6"/>
                <w:rtl w:val="0"/>
              </w:rPr>
              <w:t>Date</w:t>
            </w:r>
          </w:p>
        </w:tc>
        <w:tc>
          <w:tcPr>
            <w:tcW w:w="7389" w:type="dxa"/>
            <w:tcBorders>
              <w:top w:val="single" w:sz="4" w:space="0" w:color="D1D4D6"/>
              <w:left w:val="single" w:sz="4" w:space="0" w:color="858587"/>
              <w:bottom w:val="single" w:sz="4" w:space="0" w:color="858587"/>
              <w:right w:val="single" w:sz="4" w:space="0" w:color="858587"/>
            </w:tcBorders>
            <w:shd w:val="clear" w:color="auto" w:fill="D1D4D6"/>
            <w:noWrap w:val="0"/>
            <w:tcMar>
              <w:left w:w="29" w:type="dxa"/>
              <w:right w:w="5317"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1"/>
                <w:sz w:val="18"/>
                <w:szCs w:val="18"/>
                <w:u w:val="none"/>
                <w:shd w:val="clear" w:color="auto" w:fill="D1D4D6"/>
                <w:rtl w:val="0"/>
              </w:rPr>
              <w:t>Transaction</w:t>
            </w: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1"/>
                <w:sz w:val="18"/>
                <w:szCs w:val="18"/>
                <w:u w:val="none"/>
                <w:shd w:val="clear" w:color="auto" w:fill="D1D4D6"/>
                <w:rtl w:val="0"/>
              </w:rPr>
              <w:t>Description</w:t>
            </w:r>
          </w:p>
        </w:tc>
        <w:tc>
          <w:tcPr>
            <w:tcW w:w="2277" w:type="dxa"/>
            <w:gridSpan w:val="2"/>
            <w:tcBorders>
              <w:top w:val="single" w:sz="4" w:space="0" w:color="D1D4D6"/>
              <w:left w:val="single" w:sz="4" w:space="0" w:color="858587"/>
              <w:bottom w:val="single" w:sz="4" w:space="0" w:color="858587"/>
              <w:right w:val="single" w:sz="4" w:space="0" w:color="858587"/>
            </w:tcBorders>
            <w:shd w:val="clear" w:color="auto" w:fill="D1D4D6"/>
            <w:noWrap w:val="0"/>
            <w:tcMar>
              <w:left w:w="470" w:type="dxa"/>
              <w:right w:w="440"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2"/>
                <w:sz w:val="18"/>
                <w:szCs w:val="18"/>
                <w:u w:val="none"/>
                <w:shd w:val="clear" w:color="auto" w:fill="D1D4D6"/>
                <w:rtl w:val="0"/>
              </w:rPr>
              <w:t>Amount</w:t>
            </w: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8"/>
                <w:szCs w:val="18"/>
                <w:u w:val="none"/>
                <w:shd w:val="clear" w:color="auto" w:fill="D1D4D6"/>
                <w:rtl w:val="0"/>
              </w:rPr>
              <w:t>(in</w:t>
            </w: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8"/>
                <w:szCs w:val="18"/>
                <w:u w:val="none"/>
                <w:shd w:val="clear" w:color="auto" w:fill="D1D4D6"/>
                <w:rtl w:val="0"/>
              </w:rPr>
              <w:t>Rs.)</w:t>
            </w:r>
          </w:p>
        </w:tc>
      </w:tr>
      <w:tr>
        <w:tblPrEx>
          <w:tblW w:w="0" w:type="auto"/>
          <w:tblInd w:w="959" w:type="dxa"/>
          <w:tblLayout w:type="fixed"/>
          <w:tblCellMar>
            <w:left w:w="108" w:type="dxa"/>
            <w:right w:w="108" w:type="dxa"/>
          </w:tblCellMar>
        </w:tblPrEx>
        <w:trPr>
          <w:trHeight w:hRule="exact" w:val="221"/>
        </w:trPr>
        <w:tc>
          <w:tcPr>
            <w:tcW w:w="1910" w:type="dxa"/>
            <w:tcBorders>
              <w:top w:val="single" w:sz="4" w:space="0" w:color="858587"/>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c>
          <w:tcPr>
            <w:tcW w:w="7389" w:type="dxa"/>
            <w:tcBorders>
              <w:top w:val="single" w:sz="4" w:space="0" w:color="858587"/>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c>
          <w:tcPr>
            <w:tcW w:w="2277" w:type="dxa"/>
            <w:gridSpan w:val="2"/>
            <w:tcBorders>
              <w:top w:val="single" w:sz="4" w:space="0" w:color="858587"/>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5699"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0"/>
                <w:sz w:val="16"/>
                <w:szCs w:val="16"/>
                <w:u w:val="none"/>
                <w:shd w:val="clear" w:color="auto" w:fill="E8F5FC"/>
                <w:rtl w:val="0"/>
              </w:rPr>
              <w:t>HIMANSHU GUPTA</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22/12/2022</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5069"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LIC BILLDESK           MUMBAI</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760" w:type="dxa"/>
              <w:right w:w="849"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12,010.00</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24/12/2022</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5453"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IGL                      MUMBAI</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840" w:type="dxa"/>
              <w:right w:w="84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3,251.24</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29/12/2022</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3711"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AMAZON PAY INDIA PRIVATE WWW.AMAZON</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840" w:type="dxa"/>
              <w:right w:w="84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1,703.00</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31/12/2022</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5453"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IGL                      MUMBAI</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840" w:type="dxa"/>
              <w:right w:w="84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2,467.84</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31/12/2022</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5453"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IGL                      MUMBAI</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960" w:type="dxa"/>
              <w:right w:w="827"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832.97</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01/01/2023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317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NETBANKING TRANSFER (Ref# 00000000000101012998031)</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840" w:type="dxa"/>
              <w:right w:w="546"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9,563.00</w:t>
            </w:r>
            <w:r>
              <w:rPr>
                <w:rFonts w:ascii="Times New Roman" w:eastAsia="Times New Roman" w:hAnsi="Times New Roman" w:cs="Times New Roman"/>
                <w:b w:val="0"/>
                <w:bCs w:val="0"/>
                <w:i w:val="0"/>
                <w:iCs w:val="0"/>
                <w:strike w:val="0"/>
                <w:color w:val="000000"/>
                <w:spacing w:val="82"/>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11"/>
                <w:sz w:val="16"/>
                <w:szCs w:val="16"/>
                <w:u w:val="none"/>
                <w:shd w:val="clear" w:color="auto" w:fill="E8F5FC"/>
                <w:rtl w:val="0"/>
              </w:rPr>
              <w:t>Cr</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01/01/2023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5513"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Paytm                    NOIDA</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840" w:type="dxa"/>
              <w:right w:w="84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2,999.00</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02/01/2023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4577"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SETHI AUTO SERVICE STATDELHI</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960" w:type="dxa"/>
              <w:right w:w="824"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368.65</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09/01/2023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4651"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MEENAKSHI INDIAN OIL     DELHI</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960" w:type="dxa"/>
              <w:right w:w="827"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503.88</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09/01/2023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5006"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PETRO SURCHARGE WAIVER</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1120" w:type="dxa"/>
              <w:right w:w="546"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4.99</w:t>
            </w:r>
            <w:r>
              <w:rPr>
                <w:rFonts w:ascii="Times New Roman" w:eastAsia="Times New Roman" w:hAnsi="Times New Roman" w:cs="Times New Roman"/>
                <w:b w:val="0"/>
                <w:bCs w:val="0"/>
                <w:i w:val="0"/>
                <w:iCs w:val="0"/>
                <w:strike w:val="0"/>
                <w:color w:val="000000"/>
                <w:spacing w:val="51"/>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11"/>
                <w:sz w:val="16"/>
                <w:szCs w:val="16"/>
                <w:u w:val="none"/>
                <w:shd w:val="clear" w:color="auto" w:fill="E8F5FC"/>
                <w:rtl w:val="0"/>
              </w:rPr>
              <w:t>Cr</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10/01/2023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3711"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AMAZON PAY INDIA PRIVATE WWW.AMAZON</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960" w:type="dxa"/>
              <w:right w:w="827"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480.00</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11/01/2023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2419"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SPAY REVERSAL LIC India  332183454 (Ref# ST230190083000010126850)</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760" w:type="dxa"/>
              <w:right w:w="546"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12,010.00</w:t>
            </w:r>
            <w:r>
              <w:rPr>
                <w:rFonts w:ascii="Times New Roman" w:eastAsia="Times New Roman" w:hAnsi="Times New Roman" w:cs="Times New Roman"/>
                <w:b w:val="0"/>
                <w:bCs w:val="0"/>
                <w:i w:val="0"/>
                <w:iCs w:val="0"/>
                <w:strike w:val="0"/>
                <w:color w:val="000000"/>
                <w:spacing w:val="91"/>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11"/>
                <w:sz w:val="16"/>
                <w:szCs w:val="16"/>
                <w:u w:val="none"/>
                <w:shd w:val="clear" w:color="auto" w:fill="E8F5FC"/>
                <w:rtl w:val="0"/>
              </w:rPr>
              <w:t>Cr</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11/01/2023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4669"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SpayNBBPS 332183454  LIC I 30102157</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760" w:type="dxa"/>
              <w:right w:w="849"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12,010.00</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12/01/2023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4367"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SATGURU MEDIWAYS       NEW DELHI</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960" w:type="dxa"/>
              <w:right w:w="827"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298.00</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12/01/2023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3711"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AMAZON PAY INDIA PRIVATE WWW.AMAZON</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960" w:type="dxa"/>
              <w:right w:w="546"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480.00</w:t>
            </w:r>
            <w:r>
              <w:rPr>
                <w:rFonts w:ascii="Times New Roman" w:eastAsia="Times New Roman" w:hAnsi="Times New Roman" w:cs="Times New Roman"/>
                <w:b w:val="0"/>
                <w:bCs w:val="0"/>
                <w:i w:val="0"/>
                <w:iCs w:val="0"/>
                <w:strike w:val="0"/>
                <w:color w:val="000000"/>
                <w:spacing w:val="69"/>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11"/>
                <w:sz w:val="16"/>
                <w:szCs w:val="16"/>
                <w:u w:val="none"/>
                <w:shd w:val="clear" w:color="auto" w:fill="E8F5FC"/>
                <w:rtl w:val="0"/>
              </w:rPr>
              <w:t>Cr</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12/01/2023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440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SITA PROVISION STORE   NEW DELHI</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960" w:type="dxa"/>
              <w:right w:w="827"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590.00</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858587"/>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13/01/2023</w:t>
            </w:r>
          </w:p>
        </w:tc>
        <w:tc>
          <w:tcPr>
            <w:tcW w:w="7389" w:type="dxa"/>
            <w:tcBorders>
              <w:top w:val="single" w:sz="4" w:space="0" w:color="E8F5FC"/>
              <w:left w:val="single" w:sz="4" w:space="0" w:color="858587"/>
              <w:bottom w:val="single" w:sz="4" w:space="0" w:color="858587"/>
              <w:right w:val="single" w:sz="4" w:space="0" w:color="858587"/>
            </w:tcBorders>
            <w:shd w:val="clear" w:color="auto" w:fill="E8F5FC"/>
            <w:noWrap w:val="0"/>
            <w:tcMar>
              <w:left w:w="129" w:type="dxa"/>
              <w:right w:w="3711"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AMAZON PAY INDIA PRIVATE WWW.AMAZON</w:t>
            </w:r>
          </w:p>
        </w:tc>
        <w:tc>
          <w:tcPr>
            <w:tcW w:w="2277" w:type="dxa"/>
            <w:gridSpan w:val="2"/>
            <w:tcBorders>
              <w:top w:val="single" w:sz="4" w:space="0" w:color="E8F5FC"/>
              <w:left w:val="single" w:sz="4" w:space="0" w:color="858587"/>
              <w:bottom w:val="single" w:sz="4" w:space="0" w:color="858587"/>
              <w:right w:val="single" w:sz="4" w:space="0" w:color="858587"/>
            </w:tcBorders>
            <w:shd w:val="clear" w:color="auto" w:fill="E8F5FC"/>
            <w:noWrap w:val="0"/>
            <w:tcMar>
              <w:left w:w="960" w:type="dxa"/>
              <w:right w:w="827"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432.00</w:t>
            </w:r>
          </w:p>
        </w:tc>
      </w:tr>
      <w:tr>
        <w:tblPrEx>
          <w:tblW w:w="0" w:type="auto"/>
          <w:tblInd w:w="959" w:type="dxa"/>
          <w:tblLayout w:type="fixed"/>
          <w:tblCellMar>
            <w:left w:w="108" w:type="dxa"/>
            <w:right w:w="108" w:type="dxa"/>
          </w:tblCellMar>
        </w:tblPrEx>
        <w:trPr>
          <w:gridAfter w:val="1"/>
          <w:wAfter w:w="360" w:type="dxa"/>
          <w:trHeight w:hRule="exact" w:val="340"/>
        </w:trPr>
        <w:tc>
          <w:tcPr>
            <w:tcW w:w="1910" w:type="dxa"/>
            <w:tcBorders>
              <w:top w:val="single" w:sz="4" w:space="0" w:color="858587"/>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c>
          <w:tcPr>
            <w:tcW w:w="7389" w:type="dxa"/>
            <w:tcBorders>
              <w:top w:val="single" w:sz="4" w:space="0" w:color="858587"/>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c>
          <w:tcPr>
            <w:tcW w:w="360" w:type="dxa"/>
            <w:tcBorders>
              <w:top w:val="single" w:sz="4" w:space="0" w:color="858587"/>
              <w:bottom w:val="single" w:sz="4" w:space="0" w:color="E8F5FC"/>
            </w:tcBorders>
            <w:shd w:val="clear" w:color="auto" w:fill="E8F5FC"/>
            <w:noWrap w:val="0"/>
            <w:tcFitText w:val="0"/>
            <w:vAlign w:val="center"/>
          </w:tcPr>
          <w:p/>
        </w:tc>
      </w:tr>
    </w:tbl>
    <w:p>
      <w:pPr>
        <w:bidi w:val="0"/>
        <w:spacing w:before="200" w:after="0" w:line="199" w:lineRule="atLeast"/>
        <w:ind w:left="4970" w:right="-200" w:firstLine="0"/>
        <w:jc w:val="both"/>
        <w:outlineLvl w:val="9"/>
        <w:rPr>
          <w:rFonts w:ascii="Times New Roman" w:eastAsia="Times New Roman" w:hAnsi="Times New Roman" w:cs="Times New Roman"/>
          <w:sz w:val="18"/>
          <w:szCs w:val="18"/>
        </w:rPr>
      </w:pPr>
      <w:r>
        <w:rPr>
          <w:rFonts w:ascii="Arial" w:eastAsia="Arial" w:hAnsi="Arial" w:cs="Arial"/>
          <w:b w:val="0"/>
          <w:bCs w:val="0"/>
          <w:i w:val="0"/>
          <w:iCs w:val="0"/>
          <w:strike w:val="0"/>
          <w:color w:val="000000"/>
          <w:spacing w:val="0"/>
          <w:sz w:val="2"/>
          <w:szCs w:val="2"/>
          <w:u w:val="none"/>
          <w:rtl w:val="0"/>
        </w:rPr>
        <w:br w:type="page"/>
      </w:r>
      <w:r>
        <w:rPr>
          <w:rFonts w:ascii="Times New Roman" w:eastAsia="Times New Roman" w:hAnsi="Times New Roman" w:cs="Times New Roman"/>
          <w:b/>
          <w:bCs/>
          <w:i w:val="0"/>
          <w:iCs w:val="0"/>
          <w:strike w:val="0"/>
          <w:color w:val="FFFFFF"/>
          <w:spacing w:val="0"/>
          <w:sz w:val="18"/>
          <w:szCs w:val="18"/>
          <w:u w:val="none"/>
          <w:rtl w:val="0"/>
        </w:rPr>
        <w:t>Domestic Transactions</w:t>
      </w:r>
      <w:r>
        <w:pict>
          <v:shape id="PathGroup" o:spid="_x0000_s1039" type="#_x0000_t75" style="width:583pt;height:546pt;margin-top:3pt;margin-left:8pt;mso-position-horizontal-relative:page;position:absolute;z-index:-251643904" o:allowincell="f">
            <v:imagedata r:id="rId13" o:title=""/>
            <w10:anchorlock/>
          </v:shape>
        </w:pict>
      </w:r>
    </w:p>
    <w:p>
      <w:pPr>
        <w:bidi w:val="0"/>
        <w:spacing w:before="85" w:after="0" w:line="199" w:lineRule="atLeast"/>
        <w:ind w:left="96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0"/>
          <w:sz w:val="18"/>
          <w:szCs w:val="18"/>
          <w:u w:val="none"/>
          <w:shd w:val="clear" w:color="auto" w:fill="D1D4D6"/>
          <w:rtl w:val="0"/>
        </w:rPr>
        <w:t>Date</w:t>
      </w:r>
      <w:r>
        <w:rPr>
          <w:rFonts w:ascii="Times New Roman" w:eastAsia="Times New Roman" w:hAnsi="Times New Roman" w:cs="Times New Roman"/>
          <w:b/>
          <w:bCs/>
          <w:i w:val="0"/>
          <w:iCs w:val="0"/>
          <w:strike w:val="0"/>
          <w:color w:val="000000"/>
          <w:spacing w:val="778"/>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1"/>
          <w:sz w:val="18"/>
          <w:szCs w:val="18"/>
          <w:u w:val="none"/>
          <w:shd w:val="clear" w:color="auto" w:fill="D1D4D6"/>
          <w:rtl w:val="0"/>
        </w:rPr>
        <w:t>Transaction</w:t>
      </w: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1"/>
          <w:sz w:val="18"/>
          <w:szCs w:val="18"/>
          <w:u w:val="none"/>
          <w:shd w:val="clear" w:color="auto" w:fill="D1D4D6"/>
          <w:rtl w:val="0"/>
        </w:rPr>
        <w:t>Description</w:t>
      </w:r>
      <w:r>
        <w:rPr>
          <w:rFonts w:ascii="Times New Roman" w:eastAsia="Times New Roman" w:hAnsi="Times New Roman" w:cs="Times New Roman"/>
          <w:b/>
          <w:bCs/>
          <w:i w:val="0"/>
          <w:iCs w:val="0"/>
          <w:strike w:val="0"/>
          <w:color w:val="000000"/>
          <w:spacing w:val="5841"/>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8"/>
          <w:szCs w:val="18"/>
          <w:u w:val="none"/>
          <w:shd w:val="clear" w:color="auto" w:fill="D1D4D6"/>
          <w:rtl w:val="0"/>
        </w:rPr>
        <w:t>Amount</w:t>
      </w: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8"/>
          <w:szCs w:val="18"/>
          <w:u w:val="none"/>
          <w:shd w:val="clear" w:color="auto" w:fill="D1D4D6"/>
          <w:rtl w:val="0"/>
        </w:rPr>
        <w:t>(in</w:t>
      </w: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8"/>
          <w:szCs w:val="18"/>
          <w:u w:val="none"/>
          <w:shd w:val="clear" w:color="auto" w:fill="D1D4D6"/>
          <w:rtl w:val="0"/>
        </w:rPr>
        <w:t>Rs.)</w:t>
      </w:r>
    </w:p>
    <w:p>
      <w:pPr>
        <w:bidi w:val="0"/>
        <w:spacing w:before="303" w:after="0" w:line="177" w:lineRule="atLeast"/>
        <w:ind w:left="224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0"/>
          <w:sz w:val="16"/>
          <w:szCs w:val="16"/>
          <w:u w:val="none"/>
          <w:shd w:val="clear" w:color="auto" w:fill="E8F5FC"/>
          <w:rtl w:val="0"/>
        </w:rPr>
        <w:t>HIMANSHU GUPTA</w:t>
      </w:r>
    </w:p>
    <w:p>
      <w:pPr>
        <w:bidi w:val="0"/>
        <w:spacing w:before="6" w:after="0" w:line="220" w:lineRule="atLeast"/>
        <w:ind w:left="750" w:right="446" w:firstLine="0"/>
        <w:jc w:val="left"/>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14/01/2023</w:t>
      </w:r>
      <w:r>
        <w:rPr>
          <w:rFonts w:ascii="Times New Roman" w:eastAsia="Times New Roman" w:hAnsi="Times New Roman" w:cs="Times New Roman"/>
          <w:b w:val="0"/>
          <w:bCs w:val="0"/>
          <w:i w:val="0"/>
          <w:iCs w:val="0"/>
          <w:strike w:val="0"/>
          <w:color w:val="000000"/>
          <w:spacing w:val="779"/>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IGL-MANGOLPURI           DELHI</w:t>
      </w:r>
      <w:r>
        <w:rPr>
          <w:rFonts w:ascii="Times New Roman" w:eastAsia="Times New Roman" w:hAnsi="Times New Roman" w:cs="Times New Roman"/>
          <w:b w:val="0"/>
          <w:bCs w:val="0"/>
          <w:i w:val="0"/>
          <w:iCs w:val="0"/>
          <w:strike w:val="0"/>
          <w:color w:val="000000"/>
          <w:spacing w:val="5951"/>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463.28 14/01/2023</w:t>
      </w:r>
      <w:r>
        <w:rPr>
          <w:rFonts w:ascii="Times New Roman" w:eastAsia="Times New Roman" w:hAnsi="Times New Roman" w:cs="Times New Roman"/>
          <w:b w:val="0"/>
          <w:bCs w:val="0"/>
          <w:i w:val="0"/>
          <w:iCs w:val="0"/>
          <w:strike w:val="0"/>
          <w:color w:val="000000"/>
          <w:spacing w:val="779"/>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PETRO SURCHARGE WAIVER</w:t>
      </w:r>
      <w:r>
        <w:rPr>
          <w:rFonts w:ascii="Times New Roman" w:eastAsia="Times New Roman" w:hAnsi="Times New Roman" w:cs="Times New Roman"/>
          <w:b w:val="0"/>
          <w:bCs w:val="0"/>
          <w:i w:val="0"/>
          <w:iCs w:val="0"/>
          <w:strike w:val="0"/>
          <w:color w:val="000000"/>
          <w:spacing w:val="6186"/>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4.59</w:t>
      </w:r>
      <w:r>
        <w:rPr>
          <w:rFonts w:ascii="Times New Roman" w:eastAsia="Times New Roman" w:hAnsi="Times New Roman" w:cs="Times New Roman"/>
          <w:b w:val="0"/>
          <w:bCs w:val="0"/>
          <w:i w:val="0"/>
          <w:iCs w:val="0"/>
          <w:strike w:val="0"/>
          <w:color w:val="000000"/>
          <w:spacing w:val="51"/>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11"/>
          <w:sz w:val="16"/>
          <w:szCs w:val="16"/>
          <w:u w:val="none"/>
          <w:shd w:val="clear" w:color="auto" w:fill="E8F5FC"/>
          <w:rtl w:val="0"/>
        </w:rPr>
        <w:t xml:space="preserve">Cr </w:t>
      </w: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18/01/2023</w:t>
      </w:r>
      <w:r>
        <w:rPr>
          <w:rFonts w:ascii="Times New Roman" w:eastAsia="Times New Roman" w:hAnsi="Times New Roman" w:cs="Times New Roman"/>
          <w:b w:val="0"/>
          <w:bCs w:val="0"/>
          <w:i w:val="0"/>
          <w:iCs w:val="0"/>
          <w:strike w:val="0"/>
          <w:color w:val="000000"/>
          <w:spacing w:val="779"/>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AMAZON PAY INDIA PRIVATE WWW.AMAZON</w:t>
      </w:r>
      <w:r>
        <w:rPr>
          <w:rFonts w:ascii="Times New Roman" w:eastAsia="Times New Roman" w:hAnsi="Times New Roman" w:cs="Times New Roman"/>
          <w:b w:val="0"/>
          <w:bCs w:val="0"/>
          <w:i w:val="0"/>
          <w:iCs w:val="0"/>
          <w:strike w:val="0"/>
          <w:color w:val="000000"/>
          <w:spacing w:val="4731"/>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432.00</w:t>
      </w:r>
      <w:r>
        <w:rPr>
          <w:rFonts w:ascii="Times New Roman" w:eastAsia="Times New Roman" w:hAnsi="Times New Roman" w:cs="Times New Roman"/>
          <w:b w:val="0"/>
          <w:bCs w:val="0"/>
          <w:i w:val="0"/>
          <w:iCs w:val="0"/>
          <w:strike w:val="0"/>
          <w:color w:val="000000"/>
          <w:spacing w:val="69"/>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11"/>
          <w:sz w:val="16"/>
          <w:szCs w:val="16"/>
          <w:u w:val="none"/>
          <w:shd w:val="clear" w:color="auto" w:fill="E8F5FC"/>
          <w:rtl w:val="0"/>
        </w:rPr>
        <w:t xml:space="preserve">Cr </w:t>
      </w: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20/01/2023</w:t>
      </w:r>
      <w:r>
        <w:rPr>
          <w:rFonts w:ascii="Times New Roman" w:eastAsia="Times New Roman" w:hAnsi="Times New Roman" w:cs="Times New Roman"/>
          <w:b w:val="0"/>
          <w:bCs w:val="0"/>
          <w:i w:val="0"/>
          <w:iCs w:val="0"/>
          <w:strike w:val="0"/>
          <w:color w:val="000000"/>
          <w:spacing w:val="779"/>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BATA INDIA LIMITED     NEW DELHI</w:t>
      </w:r>
      <w:r>
        <w:rPr>
          <w:rFonts w:ascii="Times New Roman" w:eastAsia="Times New Roman" w:hAnsi="Times New Roman" w:cs="Times New Roman"/>
          <w:b w:val="0"/>
          <w:bCs w:val="0"/>
          <w:i w:val="0"/>
          <w:iCs w:val="0"/>
          <w:strike w:val="0"/>
          <w:color w:val="000000"/>
          <w:spacing w:val="5497"/>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799.00</w:t>
      </w:r>
    </w:p>
    <w:p>
      <w:pPr>
        <w:bidi w:val="0"/>
        <w:spacing w:before="10875" w:after="0" w:line="199" w:lineRule="atLeast"/>
        <w:ind w:left="492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1"/>
          <w:sz w:val="18"/>
          <w:szCs w:val="18"/>
          <w:u w:val="single"/>
          <w:rtl w:val="0"/>
        </w:rPr>
        <w:t>Reward</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1"/>
          <w:sz w:val="18"/>
          <w:szCs w:val="18"/>
          <w:u w:val="single"/>
          <w:rtl w:val="0"/>
        </w:rPr>
        <w:t>Points</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1"/>
          <w:sz w:val="18"/>
          <w:szCs w:val="18"/>
          <w:u w:val="single"/>
          <w:rtl w:val="0"/>
        </w:rPr>
        <w:t>Summ</w:t>
      </w:r>
      <w:r>
        <w:rPr>
          <w:rFonts w:ascii="Times New Roman" w:eastAsia="Times New Roman" w:hAnsi="Times New Roman" w:cs="Times New Roman"/>
          <w:b/>
          <w:bCs/>
          <w:i w:val="0"/>
          <w:iCs w:val="0"/>
          <w:strike w:val="0"/>
          <w:color w:val="FFFFFF"/>
          <w:spacing w:val="1"/>
          <w:sz w:val="18"/>
          <w:szCs w:val="18"/>
          <w:u w:val="none"/>
          <w:rtl w:val="0"/>
        </w:rPr>
        <w:t>a</w:t>
      </w:r>
      <w:r>
        <w:rPr>
          <w:rFonts w:ascii="Times New Roman" w:eastAsia="Times New Roman" w:hAnsi="Times New Roman" w:cs="Times New Roman"/>
          <w:b/>
          <w:bCs/>
          <w:i w:val="0"/>
          <w:iCs w:val="0"/>
          <w:strike w:val="0"/>
          <w:color w:val="FFFFFF"/>
          <w:spacing w:val="1"/>
          <w:sz w:val="18"/>
          <w:szCs w:val="18"/>
          <w:u w:val="single"/>
          <w:rtl w:val="0"/>
        </w:rPr>
        <w:t>ry</w:t>
      </w:r>
      <w:r>
        <w:pict>
          <v:shape id="PathGroup" o:spid="_x0000_s1040" type="#_x0000_t75" style="width:585pt;height:65pt;margin-top:536.77pt;margin-left:6pt;mso-position-horizontal-relative:page;position:absolute;z-index:-251642880" o:allowincell="f">
            <v:imagedata r:id="rId14" o:title=""/>
            <w10:anchorlock/>
          </v:shape>
        </w:pict>
      </w:r>
    </w:p>
    <w:p>
      <w:pPr>
        <w:bidi w:val="0"/>
        <w:spacing w:before="45" w:after="0" w:line="100" w:lineRule="atLeast"/>
        <w:ind w:left="330" w:right="115" w:firstLine="8292"/>
        <w:jc w:val="left"/>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0"/>
          <w:sz w:val="16"/>
          <w:szCs w:val="16"/>
          <w:u w:val="none"/>
          <w:shd w:val="clear" w:color="auto" w:fill="D1D4D6"/>
          <w:rtl w:val="0"/>
        </w:rPr>
        <w:t>Points expiring in</w:t>
      </w:r>
      <w:r>
        <w:rPr>
          <w:rFonts w:ascii="Times New Roman" w:eastAsia="Times New Roman" w:hAnsi="Times New Roman" w:cs="Times New Roman"/>
          <w:b/>
          <w:bCs/>
          <w:i w:val="0"/>
          <w:iCs w:val="0"/>
          <w:strike w:val="0"/>
          <w:color w:val="000000"/>
          <w:spacing w:val="38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Points expiring in </w:t>
      </w:r>
      <w:r>
        <w:rPr>
          <w:rFonts w:ascii="Times New Roman" w:eastAsia="Times New Roman" w:hAnsi="Times New Roman" w:cs="Times New Roman"/>
          <w:b/>
          <w:bCs/>
          <w:i w:val="0"/>
          <w:iCs w:val="0"/>
          <w:strike w:val="0"/>
          <w:color w:val="000000"/>
          <w:spacing w:val="4"/>
          <w:sz w:val="16"/>
          <w:szCs w:val="16"/>
          <w:u w:val="none"/>
          <w:shd w:val="clear" w:color="auto" w:fill="D1D4D6"/>
          <w:rtl w:val="0"/>
        </w:rPr>
        <w:t>Opening</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4"/>
          <w:sz w:val="16"/>
          <w:szCs w:val="16"/>
          <w:u w:val="none"/>
          <w:shd w:val="clear" w:color="auto" w:fill="D1D4D6"/>
          <w:rtl w:val="0"/>
        </w:rPr>
        <w:t>Balance</w:t>
      </w:r>
      <w:r>
        <w:rPr>
          <w:rFonts w:ascii="Times New Roman" w:eastAsia="Times New Roman" w:hAnsi="Times New Roman" w:cs="Times New Roman"/>
          <w:b/>
          <w:bCs/>
          <w:i w:val="0"/>
          <w:iCs w:val="0"/>
          <w:strike w:val="0"/>
          <w:color w:val="000000"/>
          <w:spacing w:val="795"/>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3"/>
          <w:sz w:val="16"/>
          <w:szCs w:val="16"/>
          <w:u w:val="none"/>
          <w:shd w:val="clear" w:color="auto" w:fill="D1D4D6"/>
          <w:rtl w:val="0"/>
        </w:rPr>
        <w:t>Earned</w:t>
      </w:r>
      <w:r>
        <w:rPr>
          <w:rFonts w:ascii="Times New Roman" w:eastAsia="Times New Roman" w:hAnsi="Times New Roman" w:cs="Times New Roman"/>
          <w:b/>
          <w:bCs/>
          <w:i w:val="0"/>
          <w:iCs w:val="0"/>
          <w:strike w:val="0"/>
          <w:color w:val="000000"/>
          <w:spacing w:val="985"/>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Disbursed</w:t>
      </w:r>
      <w:r>
        <w:rPr>
          <w:rFonts w:ascii="Times New Roman" w:eastAsia="Times New Roman" w:hAnsi="Times New Roman" w:cs="Times New Roman"/>
          <w:b/>
          <w:bCs/>
          <w:i w:val="0"/>
          <w:iCs w:val="0"/>
          <w:strike w:val="0"/>
          <w:color w:val="000000"/>
          <w:spacing w:val="662"/>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1"/>
          <w:sz w:val="16"/>
          <w:szCs w:val="16"/>
          <w:u w:val="none"/>
          <w:shd w:val="clear" w:color="auto" w:fill="D1D4D6"/>
          <w:rtl w:val="0"/>
        </w:rPr>
        <w:t>Adjusted/Lapsed</w:t>
      </w:r>
      <w:r>
        <w:rPr>
          <w:rFonts w:ascii="Times New Roman" w:eastAsia="Times New Roman" w:hAnsi="Times New Roman" w:cs="Times New Roman"/>
          <w:b/>
          <w:bCs/>
          <w:i w:val="0"/>
          <w:iCs w:val="0"/>
          <w:strike w:val="0"/>
          <w:color w:val="000000"/>
          <w:spacing w:val="452"/>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3"/>
          <w:sz w:val="16"/>
          <w:szCs w:val="16"/>
          <w:u w:val="none"/>
          <w:shd w:val="clear" w:color="auto" w:fill="D1D4D6"/>
          <w:rtl w:val="0"/>
        </w:rPr>
        <w:t>Closing</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3"/>
          <w:sz w:val="16"/>
          <w:szCs w:val="16"/>
          <w:u w:val="none"/>
          <w:shd w:val="clear" w:color="auto" w:fill="D1D4D6"/>
          <w:rtl w:val="0"/>
        </w:rPr>
        <w:t>Balance</w:t>
      </w:r>
    </w:p>
    <w:p>
      <w:pPr>
        <w:bidi w:val="0"/>
        <w:spacing w:before="0" w:after="219" w:line="311" w:lineRule="atLeast"/>
        <w:ind w:left="890" w:right="304" w:firstLine="7922"/>
        <w:jc w:val="left"/>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0"/>
          <w:sz w:val="16"/>
          <w:szCs w:val="16"/>
          <w:u w:val="single"/>
          <w:shd w:val="clear" w:color="auto" w:fill="D1D4D6"/>
          <w:rtl w:val="0"/>
        </w:rPr>
        <w:t>next 30 days</w:t>
      </w:r>
      <w:r>
        <w:rPr>
          <w:rFonts w:ascii="Times New Roman" w:eastAsia="Times New Roman" w:hAnsi="Times New Roman" w:cs="Times New Roman"/>
          <w:b/>
          <w:bCs/>
          <w:i w:val="0"/>
          <w:iCs w:val="0"/>
          <w:strike w:val="0"/>
          <w:color w:val="000000"/>
          <w:spacing w:val="759"/>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single"/>
          <w:shd w:val="clear" w:color="auto" w:fill="D1D4D6"/>
          <w:rtl w:val="0"/>
        </w:rPr>
        <w:t xml:space="preserve">next 60 days </w:t>
      </w:r>
      <w:r>
        <w:rPr>
          <w:rFonts w:ascii="Times New Roman" w:eastAsia="Times New Roman" w:hAnsi="Times New Roman" w:cs="Times New Roman"/>
          <w:b w:val="0"/>
          <w:bCs w:val="0"/>
          <w:i w:val="0"/>
          <w:iCs w:val="0"/>
          <w:strike w:val="0"/>
          <w:color w:val="000000"/>
          <w:spacing w:val="0"/>
          <w:sz w:val="16"/>
          <w:szCs w:val="16"/>
          <w:u w:val="none"/>
          <w:rtl w:val="0"/>
        </w:rPr>
        <w:t>854</w:t>
      </w:r>
      <w:r>
        <w:rPr>
          <w:rFonts w:ascii="Times New Roman" w:eastAsia="Times New Roman" w:hAnsi="Times New Roman" w:cs="Times New Roman"/>
          <w:b w:val="0"/>
          <w:bCs w:val="0"/>
          <w:i w:val="0"/>
          <w:iCs w:val="0"/>
          <w:strike w:val="0"/>
          <w:color w:val="000000"/>
          <w:spacing w:val="140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568</w:t>
      </w:r>
      <w:r>
        <w:rPr>
          <w:rFonts w:ascii="Times New Roman" w:eastAsia="Times New Roman" w:hAnsi="Times New Roman" w:cs="Times New Roman"/>
          <w:b w:val="0"/>
          <w:bCs w:val="0"/>
          <w:i w:val="0"/>
          <w:iCs w:val="0"/>
          <w:strike w:val="0"/>
          <w:color w:val="000000"/>
          <w:spacing w:val="148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w:t>
      </w:r>
      <w:r>
        <w:rPr>
          <w:rFonts w:ascii="Times New Roman" w:eastAsia="Times New Roman" w:hAnsi="Times New Roman" w:cs="Times New Roman"/>
          <w:b w:val="0"/>
          <w:bCs w:val="0"/>
          <w:i w:val="0"/>
          <w:iCs w:val="0"/>
          <w:strike w:val="0"/>
          <w:color w:val="000000"/>
          <w:spacing w:val="147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170</w:t>
      </w:r>
      <w:r>
        <w:rPr>
          <w:rFonts w:ascii="Times New Roman" w:eastAsia="Times New Roman" w:hAnsi="Times New Roman" w:cs="Times New Roman"/>
          <w:b w:val="0"/>
          <w:bCs w:val="0"/>
          <w:i w:val="0"/>
          <w:iCs w:val="0"/>
          <w:strike w:val="0"/>
          <w:color w:val="000000"/>
          <w:spacing w:val="134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1,252</w:t>
      </w:r>
      <w:r>
        <w:rPr>
          <w:rFonts w:ascii="Times New Roman" w:eastAsia="Times New Roman" w:hAnsi="Times New Roman" w:cs="Times New Roman"/>
          <w:b w:val="0"/>
          <w:bCs w:val="0"/>
          <w:i w:val="0"/>
          <w:iCs w:val="0"/>
          <w:strike w:val="0"/>
          <w:color w:val="000000"/>
          <w:spacing w:val="140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w:t>
      </w:r>
      <w:r>
        <w:rPr>
          <w:rFonts w:ascii="Times New Roman" w:eastAsia="Times New Roman" w:hAnsi="Times New Roman" w:cs="Times New Roman"/>
          <w:b w:val="0"/>
          <w:bCs w:val="0"/>
          <w:i w:val="0"/>
          <w:iCs w:val="0"/>
          <w:strike w:val="0"/>
          <w:color w:val="000000"/>
          <w:spacing w:val="151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w:t>
      </w:r>
    </w:p>
    <w:p>
      <w:pPr>
        <w:numPr>
          <w:ilvl w:val="0"/>
          <w:numId w:val="2"/>
        </w:numPr>
        <w:bidi w:val="0"/>
        <w:spacing w:before="23" w:after="0" w:line="155" w:lineRule="atLeast"/>
        <w:ind w:right="-200"/>
        <w:jc w:val="both"/>
        <w:rPr>
          <w:rFonts w:ascii="Times New Roman" w:eastAsia="Times New Roman" w:hAnsi="Times New Roman" w:cs="Times New Roman"/>
          <w:sz w:val="14"/>
          <w:szCs w:val="14"/>
        </w:rPr>
      </w:pPr>
      <w:r>
        <w:rPr>
          <w:rFonts w:ascii="Times New Roman" w:eastAsia="Times New Roman" w:hAnsi="Times New Roman" w:cs="Times New Roman"/>
          <w:b w:val="0"/>
          <w:bCs w:val="0"/>
          <w:i w:val="0"/>
          <w:iCs w:val="0"/>
          <w:strike w:val="0"/>
          <w:color w:val="000000"/>
          <w:spacing w:val="2"/>
          <w:sz w:val="14"/>
          <w:szCs w:val="14"/>
          <w:u w:val="none"/>
          <w:rtl w:val="0"/>
        </w:rPr>
        <w:t>Note</w:t>
      </w:r>
      <w:r>
        <w:rPr>
          <w:rFonts w:ascii="Times New Roman" w:eastAsia="Times New Roman" w:hAnsi="Times New Roman" w:cs="Times New Roman"/>
          <w:b w:val="0"/>
          <w:bCs w:val="0"/>
          <w:i w:val="0"/>
          <w:iCs w:val="0"/>
          <w:strike w:val="0"/>
          <w:color w:val="000000"/>
          <w:spacing w:val="0"/>
          <w:sz w:val="14"/>
          <w:szCs w:val="14"/>
          <w:u w:val="none"/>
          <w:rtl w:val="0"/>
        </w:rPr>
        <w:t xml:space="preserve"> : </w:t>
      </w:r>
      <w:r>
        <w:rPr>
          <w:rFonts w:ascii="Times New Roman" w:eastAsia="Times New Roman" w:hAnsi="Times New Roman" w:cs="Times New Roman"/>
          <w:b w:val="0"/>
          <w:bCs w:val="0"/>
          <w:i w:val="0"/>
          <w:iCs w:val="0"/>
          <w:strike w:val="0"/>
          <w:color w:val="000000"/>
          <w:spacing w:val="2"/>
          <w:sz w:val="14"/>
          <w:szCs w:val="14"/>
          <w:u w:val="none"/>
          <w:rtl w:val="0"/>
        </w:rPr>
        <w:t>All</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contents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of</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the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Statement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will</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deemed</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to</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correct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and</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accepted</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by</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you,</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unless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you</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inform</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us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of</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any</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discrepancies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within</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30</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days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from</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the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date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of</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this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statement</w:t>
      </w:r>
    </w:p>
    <w:p>
      <w:pPr>
        <w:numPr>
          <w:ilvl w:val="0"/>
          <w:numId w:val="2"/>
        </w:numPr>
        <w:bidi w:val="0"/>
        <w:spacing w:before="23" w:after="0" w:line="157" w:lineRule="atLeast"/>
        <w:ind w:right="-200"/>
        <w:jc w:val="both"/>
        <w:rPr>
          <w:rFonts w:ascii="Times New Roman" w:eastAsia="Times New Roman" w:hAnsi="Times New Roman" w:cs="Times New Roman"/>
          <w:sz w:val="12"/>
          <w:szCs w:val="12"/>
        </w:rPr>
      </w:pPr>
      <w:r>
        <w:rPr>
          <w:rFonts w:ascii="Times New Roman" w:eastAsia="Times New Roman" w:hAnsi="Times New Roman" w:cs="Times New Roman"/>
          <w:b w:val="0"/>
          <w:bCs w:val="0"/>
          <w:i w:val="0"/>
          <w:iCs w:val="0"/>
          <w:strike w:val="0"/>
          <w:color w:val="000000"/>
          <w:spacing w:val="2"/>
          <w:sz w:val="14"/>
          <w:szCs w:val="14"/>
          <w:u w:val="none"/>
          <w:rtl w:val="0"/>
        </w:rPr>
        <w:t>The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available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credit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limit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showed</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herein</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takes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into</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account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charges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incurred</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but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not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billed</w:t>
      </w:r>
      <w:r>
        <w:rPr>
          <w:rFonts w:ascii="Times New Roman" w:eastAsia="Times New Roman" w:hAnsi="Times New Roman" w:cs="Times New Roman"/>
          <w:b w:val="0"/>
          <w:bCs w:val="0"/>
          <w:i w:val="0"/>
          <w:iCs w:val="0"/>
          <w:strike w:val="0"/>
          <w:color w:val="auto"/>
          <w:spacing w:val="1225"/>
          <w:sz w:val="12"/>
          <w:szCs w:val="12"/>
          <w:u w:val="none"/>
          <w:rtl w:val="0"/>
        </w:rPr>
        <w:t xml:space="preserve"> </w:t>
      </w:r>
    </w:p>
    <w:p>
      <w:pPr>
        <w:bidi w:val="0"/>
        <w:spacing w:before="13" w:after="0" w:line="132" w:lineRule="atLeast"/>
        <w:ind w:left="0" w:right="-200" w:firstLine="0"/>
        <w:jc w:val="both"/>
        <w:outlineLvl w:val="9"/>
        <w:rPr>
          <w:rFonts w:ascii="Times New Roman" w:eastAsia="Times New Roman" w:hAnsi="Times New Roman" w:cs="Times New Roman"/>
          <w:sz w:val="12"/>
          <w:szCs w:val="12"/>
        </w:rPr>
      </w:pPr>
      <w:r>
        <w:rPr>
          <w:rFonts w:ascii="Times New Roman" w:eastAsia="Times New Roman" w:hAnsi="Times New Roman" w:cs="Times New Roman"/>
          <w:b w:val="0"/>
          <w:bCs w:val="0"/>
          <w:i w:val="0"/>
          <w:iCs w:val="0"/>
          <w:strike w:val="0"/>
          <w:color w:val="auto"/>
          <w:spacing w:val="0"/>
          <w:sz w:val="12"/>
          <w:szCs w:val="12"/>
          <w:u w:val="none"/>
          <w:rtl w:val="0"/>
        </w:rPr>
        <w:t xml:space="preserve"> </w:t>
      </w:r>
      <w:r>
        <w:pict>
          <v:shape id="PathGroup" o:spid="_x0000_s1041" type="#_x0000_t75" style="width:583pt;height:161pt;margin-top:3pt;margin-left:7pt;mso-position-horizontal-relative:page;position:absolute;z-index:-251641856" o:allowincell="f">
            <v:imagedata r:id="rId15" o:title=""/>
            <w10:anchorlock/>
          </v:shape>
        </w:pict>
      </w:r>
    </w:p>
    <w:p>
      <w:pPr>
        <w:bidi w:val="0"/>
        <w:spacing w:before="47" w:after="0" w:line="199" w:lineRule="atLeast"/>
        <w:ind w:left="479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4"/>
          <w:sz w:val="18"/>
          <w:szCs w:val="18"/>
          <w:u w:val="single"/>
          <w:rtl w:val="0"/>
        </w:rPr>
        <w:t>Offers</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4"/>
          <w:sz w:val="18"/>
          <w:szCs w:val="18"/>
          <w:u w:val="single"/>
          <w:rtl w:val="0"/>
        </w:rPr>
        <w:t>on</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4"/>
          <w:sz w:val="18"/>
          <w:szCs w:val="18"/>
          <w:u w:val="single"/>
          <w:rtl w:val="0"/>
        </w:rPr>
        <w:t>your</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4"/>
          <w:sz w:val="18"/>
          <w:szCs w:val="18"/>
          <w:u w:val="single"/>
          <w:rtl w:val="0"/>
        </w:rPr>
        <w:t>Credit</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4"/>
          <w:sz w:val="18"/>
          <w:szCs w:val="18"/>
          <w:u w:val="single"/>
          <w:rtl w:val="0"/>
        </w:rPr>
        <w:t>Card</w:t>
      </w:r>
    </w:p>
    <w:p>
      <w:pPr>
        <w:numPr>
          <w:ilvl w:val="0"/>
          <w:numId w:val="3"/>
        </w:numPr>
        <w:bidi w:val="0"/>
        <w:spacing w:before="183" w:after="0" w:line="17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Get up to 3X Reward Points/1% CashBack, additionally on Flipkart via HDFC Bank SmartBuy. Valid till 31st January 2023. TCA</w:t>
      </w:r>
    </w:p>
    <w:p>
      <w:pPr>
        <w:numPr>
          <w:ilvl w:val="0"/>
          <w:numId w:val="3"/>
        </w:numPr>
        <w:bidi w:val="0"/>
        <w:spacing w:before="223" w:after="0" w:line="17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Get up to 10X Reward Points/5% CashBack on Flight &amp; Hotel bookings via HDFC Bank SmartBuy. Valid till 31st January 2023. TCA</w:t>
      </w:r>
    </w:p>
    <w:p>
      <w:pPr>
        <w:numPr>
          <w:ilvl w:val="0"/>
          <w:numId w:val="3"/>
        </w:numPr>
        <w:bidi w:val="0"/>
        <w:spacing w:before="200" w:after="0" w:line="199" w:lineRule="atLeast"/>
        <w:ind w:right="1337"/>
        <w:jc w:val="left"/>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Get Discounted Vouchers of 150+ Brands and get up to 5X Reward Points/5% CashBack additionally, on HDFC Bank SmartBuy. Valid till 31st January 2023. TCA</w:t>
      </w:r>
    </w:p>
    <w:p>
      <w:pPr>
        <w:numPr>
          <w:ilvl w:val="0"/>
          <w:numId w:val="3"/>
        </w:numPr>
        <w:bidi w:val="0"/>
        <w:spacing w:before="224" w:after="0" w:line="17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Get 3X Reward Points/5% CashBack on all your train bookings at IRCTC via HDFC Bank SmartBuy. Valid till 31st January 2023. TCA</w:t>
      </w:r>
    </w:p>
    <w:p>
      <w:pPr>
        <w:numPr>
          <w:ilvl w:val="0"/>
          <w:numId w:val="3"/>
        </w:numPr>
        <w:bidi w:val="0"/>
        <w:spacing w:before="223" w:after="0" w:line="17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Automate your bill payments on SmartPay and get upto Rs. 2,600 on cashback and voucher. Valid till 31st January 2023. TCA</w:t>
      </w:r>
    </w:p>
    <w:p>
      <w:pPr>
        <w:bidi w:val="0"/>
        <w:spacing w:before="213" w:after="0" w:line="177" w:lineRule="atLeast"/>
        <w:ind w:left="50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Terms &amp; Conditions apply, visit  www.offers.smartbuy.hdfcbank.com for offer details</w:t>
      </w:r>
    </w:p>
    <w:p>
      <w:pPr>
        <w:bidi w:val="0"/>
        <w:spacing w:before="555" w:after="0" w:line="199" w:lineRule="atLeast"/>
        <w:ind w:left="499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1"/>
          <w:sz w:val="18"/>
          <w:szCs w:val="18"/>
          <w:u w:val="none"/>
          <w:rtl w:val="0"/>
        </w:rPr>
        <w:t>Important</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1"/>
          <w:sz w:val="18"/>
          <w:szCs w:val="18"/>
          <w:u w:val="none"/>
          <w:rtl w:val="0"/>
        </w:rPr>
        <w:t>Information</w:t>
      </w:r>
      <w:r>
        <w:pict>
          <v:shape id="PathGroup" o:spid="_x0000_s1042" type="#_x0000_t75" href="http://www.hdfcbank.com/assets/popuppages/corporate.htm?openpopupinside=yes" target="_blank" style="width:584pt;height:226pt;margin-top:15.77pt;margin-left:6pt;mso-position-horizontal-relative:page;position:absolute;z-index:-251640832" o:allowincell="f">
            <v:imagedata r:id="rId16" o:title=""/>
            <w10:anchorlock/>
          </v:shape>
        </w:pict>
      </w:r>
    </w:p>
    <w:p>
      <w:pPr>
        <w:numPr>
          <w:ilvl w:val="0"/>
          <w:numId w:val="4"/>
        </w:numPr>
        <w:bidi w:val="0"/>
        <w:spacing w:before="58" w:after="0" w:line="200" w:lineRule="atLeast"/>
        <w:ind w:right="173"/>
        <w:jc w:val="left"/>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2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"Available</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4"/>
          <w:sz w:val="16"/>
          <w:szCs w:val="16"/>
          <w:u w:val="none"/>
          <w:rtl w:val="0"/>
        </w:rPr>
        <w:t>Credit</w:t>
      </w:r>
      <w:r>
        <w:rPr>
          <w:rFonts w:ascii="Times New Roman" w:eastAsia="Times New Roman" w:hAnsi="Times New Roman" w:cs="Times New Roman"/>
          <w:b w:val="0"/>
          <w:bCs w:val="0"/>
          <w:i w:val="0"/>
          <w:iCs w:val="0"/>
          <w:strike w:val="0"/>
          <w:color w:val="000000"/>
          <w:spacing w:val="44"/>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Limit"</w:t>
      </w:r>
      <w:r>
        <w:rPr>
          <w:rFonts w:ascii="Times New Roman" w:eastAsia="Times New Roman" w:hAnsi="Times New Roman" w:cs="Times New Roman"/>
          <w:b w:val="0"/>
          <w:bCs w:val="0"/>
          <w:i w:val="0"/>
          <w:iCs w:val="0"/>
          <w:strike w:val="0"/>
          <w:color w:val="000000"/>
          <w:spacing w:val="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shown</w:t>
      </w:r>
      <w:r>
        <w:rPr>
          <w:rFonts w:ascii="Times New Roman" w:eastAsia="Times New Roman" w:hAnsi="Times New Roman" w:cs="Times New Roman"/>
          <w:b w:val="0"/>
          <w:bCs w:val="0"/>
          <w:i w:val="0"/>
          <w:iCs w:val="0"/>
          <w:strike w:val="0"/>
          <w:color w:val="000000"/>
          <w:spacing w:val="6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w:t>
      </w:r>
      <w:r>
        <w:rPr>
          <w:rFonts w:ascii="Times New Roman" w:eastAsia="Times New Roman" w:hAnsi="Times New Roman" w:cs="Times New Roman"/>
          <w:b w:val="0"/>
          <w:bCs w:val="0"/>
          <w:i w:val="0"/>
          <w:iCs w:val="0"/>
          <w:strike w:val="0"/>
          <w:color w:val="000000"/>
          <w:spacing w:val="9"/>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this</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statement</w:t>
      </w:r>
      <w:r>
        <w:rPr>
          <w:rFonts w:ascii="Times New Roman" w:eastAsia="Times New Roman" w:hAnsi="Times New Roman" w:cs="Times New Roman"/>
          <w:b w:val="0"/>
          <w:bCs w:val="0"/>
          <w:i w:val="0"/>
          <w:iCs w:val="0"/>
          <w:strike w:val="0"/>
          <w:color w:val="000000"/>
          <w:spacing w:val="10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takes</w:t>
      </w:r>
      <w:r>
        <w:rPr>
          <w:rFonts w:ascii="Times New Roman" w:eastAsia="Times New Roman" w:hAnsi="Times New Roman" w:cs="Times New Roman"/>
          <w:b w:val="0"/>
          <w:bCs w:val="0"/>
          <w:i w:val="0"/>
          <w:iCs w:val="0"/>
          <w:strike w:val="0"/>
          <w:color w:val="000000"/>
          <w:spacing w:val="65"/>
          <w:sz w:val="16"/>
          <w:szCs w:val="16"/>
          <w:u w:val="none"/>
          <w:rtl w:val="0"/>
        </w:rPr>
        <w:t xml:space="preserve"> </w:t>
      </w:r>
      <w:r>
        <w:rPr>
          <w:rFonts w:ascii="Times New Roman" w:eastAsia="Times New Roman" w:hAnsi="Times New Roman" w:cs="Times New Roman"/>
          <w:b w:val="0"/>
          <w:bCs w:val="0"/>
          <w:i w:val="0"/>
          <w:iCs w:val="0"/>
          <w:strike w:val="0"/>
          <w:color w:val="000000"/>
          <w:spacing w:val="4"/>
          <w:sz w:val="16"/>
          <w:szCs w:val="16"/>
          <w:u w:val="none"/>
          <w:rtl w:val="0"/>
        </w:rPr>
        <w:t>into</w:t>
      </w:r>
      <w:r>
        <w:rPr>
          <w:rFonts w:ascii="Times New Roman" w:eastAsia="Times New Roman" w:hAnsi="Times New Roman" w:cs="Times New Roman"/>
          <w:b w:val="0"/>
          <w:bCs w:val="0"/>
          <w:i w:val="0"/>
          <w:iCs w:val="0"/>
          <w:strike w:val="0"/>
          <w:color w:val="000000"/>
          <w:spacing w:val="2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account</w:t>
      </w:r>
      <w:r>
        <w:rPr>
          <w:rFonts w:ascii="Times New Roman" w:eastAsia="Times New Roman" w:hAnsi="Times New Roman" w:cs="Times New Roman"/>
          <w:b w:val="0"/>
          <w:bCs w:val="0"/>
          <w:i w:val="0"/>
          <w:iCs w:val="0"/>
          <w:strike w:val="0"/>
          <w:color w:val="000000"/>
          <w:spacing w:val="8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charges</w:t>
      </w:r>
      <w:r>
        <w:rPr>
          <w:rFonts w:ascii="Times New Roman" w:eastAsia="Times New Roman" w:hAnsi="Times New Roman" w:cs="Times New Roman"/>
          <w:b w:val="0"/>
          <w:bCs w:val="0"/>
          <w:i w:val="0"/>
          <w:iCs w:val="0"/>
          <w:strike w:val="0"/>
          <w:color w:val="000000"/>
          <w:spacing w:val="9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incurred</w:t>
      </w:r>
      <w:r>
        <w:rPr>
          <w:rFonts w:ascii="Times New Roman" w:eastAsia="Times New Roman" w:hAnsi="Times New Roman" w:cs="Times New Roman"/>
          <w:b w:val="0"/>
          <w:bCs w:val="0"/>
          <w:i w:val="0"/>
          <w:iCs w:val="0"/>
          <w:strike w:val="0"/>
          <w:color w:val="000000"/>
          <w:spacing w:val="62"/>
          <w:sz w:val="16"/>
          <w:szCs w:val="16"/>
          <w:u w:val="none"/>
          <w:rtl w:val="0"/>
        </w:rPr>
        <w:t xml:space="preserve"> </w:t>
      </w:r>
      <w:r>
        <w:rPr>
          <w:rFonts w:ascii="Times New Roman" w:eastAsia="Times New Roman" w:hAnsi="Times New Roman" w:cs="Times New Roman"/>
          <w:b w:val="0"/>
          <w:bCs w:val="0"/>
          <w:i w:val="0"/>
          <w:iCs w:val="0"/>
          <w:strike w:val="0"/>
          <w:color w:val="000000"/>
          <w:spacing w:val="3"/>
          <w:sz w:val="16"/>
          <w:szCs w:val="16"/>
          <w:u w:val="none"/>
          <w:rtl w:val="0"/>
        </w:rPr>
        <w:t>but</w:t>
      </w:r>
      <w:r>
        <w:rPr>
          <w:rFonts w:ascii="Times New Roman" w:eastAsia="Times New Roman" w:hAnsi="Times New Roman" w:cs="Times New Roman"/>
          <w:b w:val="0"/>
          <w:bCs w:val="0"/>
          <w:i w:val="0"/>
          <w:iCs w:val="0"/>
          <w:strike w:val="0"/>
          <w:color w:val="000000"/>
          <w:spacing w:val="38"/>
          <w:sz w:val="16"/>
          <w:szCs w:val="16"/>
          <w:u w:val="none"/>
          <w:rtl w:val="0"/>
        </w:rPr>
        <w:t xml:space="preserve"> </w:t>
      </w:r>
      <w:r>
        <w:rPr>
          <w:rFonts w:ascii="Times New Roman" w:eastAsia="Times New Roman" w:hAnsi="Times New Roman" w:cs="Times New Roman"/>
          <w:b w:val="0"/>
          <w:bCs w:val="0"/>
          <w:i w:val="0"/>
          <w:iCs w:val="0"/>
          <w:strike w:val="0"/>
          <w:color w:val="000000"/>
          <w:spacing w:val="4"/>
          <w:sz w:val="16"/>
          <w:szCs w:val="16"/>
          <w:u w:val="none"/>
          <w:rtl w:val="0"/>
        </w:rPr>
        <w:t>not</w:t>
      </w:r>
      <w:r>
        <w:rPr>
          <w:rFonts w:ascii="Times New Roman" w:eastAsia="Times New Roman" w:hAnsi="Times New Roman" w:cs="Times New Roman"/>
          <w:b w:val="0"/>
          <w:bCs w:val="0"/>
          <w:i w:val="0"/>
          <w:iCs w:val="0"/>
          <w:strike w:val="0"/>
          <w:color w:val="000000"/>
          <w:spacing w:val="35"/>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due.</w:t>
      </w:r>
      <w:r>
        <w:rPr>
          <w:rFonts w:ascii="Times New Roman" w:eastAsia="Times New Roman" w:hAnsi="Times New Roman" w:cs="Times New Roman"/>
          <w:b w:val="0"/>
          <w:bCs w:val="0"/>
          <w:i w:val="0"/>
          <w:iCs w:val="0"/>
          <w:strike w:val="0"/>
          <w:color w:val="000000"/>
          <w:spacing w:val="5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Please</w:t>
      </w:r>
      <w:r>
        <w:rPr>
          <w:rFonts w:ascii="Times New Roman" w:eastAsia="Times New Roman" w:hAnsi="Times New Roman" w:cs="Times New Roman"/>
          <w:b w:val="0"/>
          <w:bCs w:val="0"/>
          <w:i w:val="0"/>
          <w:iCs w:val="0"/>
          <w:strike w:val="0"/>
          <w:color w:val="000000"/>
          <w:spacing w:val="7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ensure</w:t>
      </w:r>
      <w:r>
        <w:rPr>
          <w:rFonts w:ascii="Times New Roman" w:eastAsia="Times New Roman" w:hAnsi="Times New Roman" w:cs="Times New Roman"/>
          <w:b w:val="0"/>
          <w:bCs w:val="0"/>
          <w:i w:val="0"/>
          <w:iCs w:val="0"/>
          <w:strike w:val="0"/>
          <w:color w:val="000000"/>
          <w:spacing w:val="74"/>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that</w:t>
      </w:r>
      <w:r>
        <w:rPr>
          <w:rFonts w:ascii="Times New Roman" w:eastAsia="Times New Roman" w:hAnsi="Times New Roman" w:cs="Times New Roman"/>
          <w:b w:val="0"/>
          <w:bCs w:val="0"/>
          <w:i w:val="0"/>
          <w:iCs w:val="0"/>
          <w:strike w:val="0"/>
          <w:color w:val="000000"/>
          <w:spacing w:val="44"/>
          <w:sz w:val="16"/>
          <w:szCs w:val="16"/>
          <w:u w:val="none"/>
          <w:rtl w:val="0"/>
        </w:rPr>
        <w:t xml:space="preserve"> </w:t>
      </w:r>
      <w:r>
        <w:rPr>
          <w:rFonts w:ascii="Times New Roman" w:eastAsia="Times New Roman" w:hAnsi="Times New Roman" w:cs="Times New Roman"/>
          <w:b w:val="0"/>
          <w:bCs w:val="0"/>
          <w:i w:val="0"/>
          <w:iCs w:val="0"/>
          <w:strike w:val="0"/>
          <w:color w:val="000000"/>
          <w:spacing w:val="3"/>
          <w:sz w:val="16"/>
          <w:szCs w:val="16"/>
          <w:u w:val="none"/>
          <w:rtl w:val="0"/>
        </w:rPr>
        <w:t>at</w:t>
      </w:r>
      <w:r>
        <w:rPr>
          <w:rFonts w:ascii="Times New Roman" w:eastAsia="Times New Roman" w:hAnsi="Times New Roman" w:cs="Times New Roman"/>
          <w:b w:val="0"/>
          <w:bCs w:val="0"/>
          <w:i w:val="0"/>
          <w:iCs w:val="0"/>
          <w:strike w:val="0"/>
          <w:color w:val="000000"/>
          <w:spacing w:val="2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least</w:t>
      </w:r>
      <w:r>
        <w:rPr>
          <w:rFonts w:ascii="Times New Roman" w:eastAsia="Times New Roman" w:hAnsi="Times New Roman" w:cs="Times New Roman"/>
          <w:b w:val="0"/>
          <w:bCs w:val="0"/>
          <w:i w:val="0"/>
          <w:iCs w:val="0"/>
          <w:strike w:val="0"/>
          <w:color w:val="000000"/>
          <w:spacing w:val="5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38"/>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"Minimum</w:t>
      </w:r>
      <w:r>
        <w:rPr>
          <w:rFonts w:ascii="Times New Roman" w:eastAsia="Times New Roman" w:hAnsi="Times New Roman" w:cs="Times New Roman"/>
          <w:b w:val="0"/>
          <w:bCs w:val="0"/>
          <w:i w:val="0"/>
          <w:iCs w:val="0"/>
          <w:strike w:val="0"/>
          <w:color w:val="000000"/>
          <w:spacing w:val="3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Amount Due" reaches us by the "Due Date".</w:t>
      </w:r>
    </w:p>
    <w:p>
      <w:pPr>
        <w:numPr>
          <w:ilvl w:val="0"/>
          <w:numId w:val="4"/>
        </w:numPr>
        <w:bidi w:val="0"/>
        <w:spacing w:before="200" w:after="0" w:line="200" w:lineRule="atLeast"/>
        <w:ind w:right="1349"/>
        <w:jc w:val="left"/>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If the minimum amount due or part amount less than the total amount due is paid, interest charges are applicable (including fresh purchases, if any) on an average daily reducing balance method.</w:t>
      </w:r>
    </w:p>
    <w:p>
      <w:pPr>
        <w:numPr>
          <w:ilvl w:val="0"/>
          <w:numId w:val="4"/>
        </w:numPr>
        <w:bidi w:val="0"/>
        <w:spacing w:before="203" w:after="0" w:line="19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To Hotlist your credit card, login into Netbanking or call our phone banking numbers, please</w:t>
      </w:r>
      <w:r>
        <w:rPr>
          <w:rFonts w:ascii="Times New Roman" w:eastAsia="Times New Roman" w:hAnsi="Times New Roman" w:cs="Times New Roman"/>
          <w:b w:val="0"/>
          <w:bCs w:val="0"/>
          <w:i w:val="0"/>
          <w:iCs w:val="0"/>
          <w:strike w:val="0"/>
          <w:color w:val="auto"/>
          <w:spacing w:val="613"/>
          <w:sz w:val="16"/>
          <w:szCs w:val="16"/>
          <w:u w:val="none"/>
          <w:rtl w:val="0"/>
        </w:rPr>
        <w:t xml:space="preserve"> </w:t>
      </w:r>
      <w:hyperlink r:id="rId17" w:history="1">
        <w:r>
          <w:rPr>
            <w:rFonts w:ascii="Times New Roman" w:eastAsia="Times New Roman" w:hAnsi="Times New Roman" w:cs="Times New Roman"/>
            <w:b w:val="0"/>
            <w:bCs w:val="0"/>
            <w:i w:val="0"/>
            <w:iCs w:val="0"/>
            <w:strike w:val="0"/>
            <w:color w:val="3A638A"/>
            <w:spacing w:val="0"/>
            <w:sz w:val="16"/>
            <w:szCs w:val="16"/>
            <w:u w:val="single"/>
            <w:rtl w:val="0"/>
          </w:rPr>
          <w:t>click here</w:t>
        </w:r>
      </w:hyperlink>
    </w:p>
    <w:p>
      <w:pPr>
        <w:numPr>
          <w:ilvl w:val="0"/>
          <w:numId w:val="4"/>
        </w:numPr>
        <w:bidi w:val="0"/>
        <w:spacing w:before="198" w:after="0" w:line="200" w:lineRule="atLeast"/>
        <w:ind w:right="137"/>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4"/>
          <w:sz w:val="16"/>
          <w:szCs w:val="16"/>
          <w:u w:val="none"/>
          <w:rtl w:val="0"/>
        </w:rPr>
        <w:t>Credit</w:t>
      </w:r>
      <w:r>
        <w:rPr>
          <w:rFonts w:ascii="Times New Roman" w:eastAsia="Times New Roman" w:hAnsi="Times New Roman" w:cs="Times New Roman"/>
          <w:b w:val="0"/>
          <w:bCs w:val="0"/>
          <w:i w:val="0"/>
          <w:iCs w:val="0"/>
          <w:strike w:val="0"/>
          <w:color w:val="000000"/>
          <w:spacing w:val="5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Information</w:t>
      </w:r>
      <w:r>
        <w:rPr>
          <w:rFonts w:ascii="Times New Roman" w:eastAsia="Times New Roman" w:hAnsi="Times New Roman" w:cs="Times New Roman"/>
          <w:b w:val="0"/>
          <w:bCs w:val="0"/>
          <w:i w:val="0"/>
          <w:iCs w:val="0"/>
          <w:strike w:val="0"/>
          <w:color w:val="000000"/>
          <w:spacing w:val="6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Companies</w:t>
      </w:r>
      <w:r>
        <w:rPr>
          <w:rFonts w:ascii="Times New Roman" w:eastAsia="Times New Roman" w:hAnsi="Times New Roman" w:cs="Times New Roman"/>
          <w:b w:val="0"/>
          <w:bCs w:val="0"/>
          <w:i w:val="0"/>
          <w:iCs w:val="0"/>
          <w:strike w:val="0"/>
          <w:color w:val="000000"/>
          <w:spacing w:val="117"/>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(CICs)</w:t>
      </w:r>
      <w:r>
        <w:rPr>
          <w:rFonts w:ascii="Times New Roman" w:eastAsia="Times New Roman" w:hAnsi="Times New Roman" w:cs="Times New Roman"/>
          <w:b w:val="0"/>
          <w:bCs w:val="0"/>
          <w:i w:val="0"/>
          <w:iCs w:val="0"/>
          <w:strike w:val="0"/>
          <w:color w:val="000000"/>
          <w:spacing w:val="2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are</w:t>
      </w:r>
      <w:r>
        <w:rPr>
          <w:rFonts w:ascii="Times New Roman" w:eastAsia="Times New Roman" w:hAnsi="Times New Roman" w:cs="Times New Roman"/>
          <w:b w:val="0"/>
          <w:bCs w:val="0"/>
          <w:i w:val="0"/>
          <w:iCs w:val="0"/>
          <w:strike w:val="0"/>
          <w:color w:val="000000"/>
          <w:spacing w:val="52"/>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approved</w:t>
      </w:r>
      <w:r>
        <w:rPr>
          <w:rFonts w:ascii="Times New Roman" w:eastAsia="Times New Roman" w:hAnsi="Times New Roman" w:cs="Times New Roman"/>
          <w:b w:val="0"/>
          <w:bCs w:val="0"/>
          <w:i w:val="0"/>
          <w:iCs w:val="0"/>
          <w:strike w:val="0"/>
          <w:color w:val="000000"/>
          <w:spacing w:val="108"/>
          <w:sz w:val="16"/>
          <w:szCs w:val="16"/>
          <w:u w:val="none"/>
          <w:rtl w:val="0"/>
        </w:rPr>
        <w:t xml:space="preserve"> </w:t>
      </w:r>
      <w:r>
        <w:rPr>
          <w:rFonts w:ascii="Times New Roman" w:eastAsia="Times New Roman" w:hAnsi="Times New Roman" w:cs="Times New Roman"/>
          <w:b w:val="0"/>
          <w:bCs w:val="0"/>
          <w:i w:val="0"/>
          <w:iCs w:val="0"/>
          <w:strike w:val="0"/>
          <w:color w:val="000000"/>
          <w:spacing w:val="5"/>
          <w:sz w:val="16"/>
          <w:szCs w:val="16"/>
          <w:u w:val="none"/>
          <w:rtl w:val="0"/>
        </w:rPr>
        <w:t>by</w:t>
      </w:r>
      <w:r>
        <w:rPr>
          <w:rFonts w:ascii="Times New Roman" w:eastAsia="Times New Roman" w:hAnsi="Times New Roman" w:cs="Times New Roman"/>
          <w:b w:val="0"/>
          <w:bCs w:val="0"/>
          <w:i w:val="0"/>
          <w:iCs w:val="0"/>
          <w:strike w:val="0"/>
          <w:color w:val="000000"/>
          <w:spacing w:val="3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5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Reserve</w:t>
      </w:r>
      <w:r>
        <w:rPr>
          <w:rFonts w:ascii="Times New Roman" w:eastAsia="Times New Roman" w:hAnsi="Times New Roman" w:cs="Times New Roman"/>
          <w:b w:val="0"/>
          <w:bCs w:val="0"/>
          <w:i w:val="0"/>
          <w:iCs w:val="0"/>
          <w:strike w:val="0"/>
          <w:color w:val="000000"/>
          <w:spacing w:val="8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Bank</w:t>
      </w:r>
      <w:r>
        <w:rPr>
          <w:rFonts w:ascii="Times New Roman" w:eastAsia="Times New Roman" w:hAnsi="Times New Roman" w:cs="Times New Roman"/>
          <w:b w:val="0"/>
          <w:bCs w:val="0"/>
          <w:i w:val="0"/>
          <w:iCs w:val="0"/>
          <w:strike w:val="0"/>
          <w:color w:val="000000"/>
          <w:spacing w:val="52"/>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of</w:t>
      </w:r>
      <w:r>
        <w:rPr>
          <w:rFonts w:ascii="Times New Roman" w:eastAsia="Times New Roman" w:hAnsi="Times New Roman" w:cs="Times New Roman"/>
          <w:b w:val="0"/>
          <w:bCs w:val="0"/>
          <w:i w:val="0"/>
          <w:iCs w:val="0"/>
          <w:strike w:val="0"/>
          <w:color w:val="000000"/>
          <w:spacing w:val="2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India</w:t>
      </w:r>
      <w:r>
        <w:rPr>
          <w:rFonts w:ascii="Times New Roman" w:eastAsia="Times New Roman" w:hAnsi="Times New Roman" w:cs="Times New Roman"/>
          <w:b w:val="0"/>
          <w:bCs w:val="0"/>
          <w:i w:val="0"/>
          <w:iCs w:val="0"/>
          <w:strike w:val="0"/>
          <w:color w:val="000000"/>
          <w:spacing w:val="40"/>
          <w:sz w:val="16"/>
          <w:szCs w:val="16"/>
          <w:u w:val="none"/>
          <w:rtl w:val="0"/>
        </w:rPr>
        <w:t xml:space="preserve"> </w:t>
      </w:r>
      <w:r>
        <w:rPr>
          <w:rFonts w:ascii="Times New Roman" w:eastAsia="Times New Roman" w:hAnsi="Times New Roman" w:cs="Times New Roman"/>
          <w:b w:val="0"/>
          <w:bCs w:val="0"/>
          <w:i w:val="0"/>
          <w:iCs w:val="0"/>
          <w:strike w:val="0"/>
          <w:color w:val="000000"/>
          <w:spacing w:val="15"/>
          <w:sz w:val="16"/>
          <w:szCs w:val="16"/>
          <w:u w:val="none"/>
          <w:rtl w:val="0"/>
        </w:rPr>
        <w:t>to</w:t>
      </w:r>
      <w:r>
        <w:rPr>
          <w:rFonts w:ascii="Times New Roman" w:eastAsia="Times New Roman" w:hAnsi="Times New Roman" w:cs="Times New Roman"/>
          <w:b w:val="0"/>
          <w:bCs w:val="0"/>
          <w:i w:val="0"/>
          <w:iCs w:val="0"/>
          <w:strike w:val="0"/>
          <w:color w:val="000000"/>
          <w:spacing w:val="4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facilitate</w:t>
      </w:r>
      <w:r>
        <w:rPr>
          <w:rFonts w:ascii="Times New Roman" w:eastAsia="Times New Roman" w:hAnsi="Times New Roman" w:cs="Times New Roman"/>
          <w:b w:val="0"/>
          <w:bCs w:val="0"/>
          <w:i w:val="0"/>
          <w:iCs w:val="0"/>
          <w:strike w:val="0"/>
          <w:color w:val="000000"/>
          <w:spacing w:val="6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an</w:t>
      </w:r>
      <w:r>
        <w:rPr>
          <w:rFonts w:ascii="Times New Roman" w:eastAsia="Times New Roman" w:hAnsi="Times New Roman" w:cs="Times New Roman"/>
          <w:b w:val="0"/>
          <w:bCs w:val="0"/>
          <w:i w:val="0"/>
          <w:iCs w:val="0"/>
          <w:strike w:val="0"/>
          <w:color w:val="000000"/>
          <w:spacing w:val="4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effective</w:t>
      </w:r>
      <w:r>
        <w:rPr>
          <w:rFonts w:ascii="Times New Roman" w:eastAsia="Times New Roman" w:hAnsi="Times New Roman" w:cs="Times New Roman"/>
          <w:b w:val="0"/>
          <w:bCs w:val="0"/>
          <w:i w:val="0"/>
          <w:iCs w:val="0"/>
          <w:strike w:val="0"/>
          <w:color w:val="000000"/>
          <w:spacing w:val="6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and</w:t>
      </w:r>
      <w:r>
        <w:rPr>
          <w:rFonts w:ascii="Times New Roman" w:eastAsia="Times New Roman" w:hAnsi="Times New Roman" w:cs="Times New Roman"/>
          <w:b w:val="0"/>
          <w:bCs w:val="0"/>
          <w:i w:val="0"/>
          <w:iCs w:val="0"/>
          <w:strike w:val="0"/>
          <w:color w:val="000000"/>
          <w:spacing w:val="6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informed</w:t>
      </w:r>
      <w:r>
        <w:rPr>
          <w:rFonts w:ascii="Times New Roman" w:eastAsia="Times New Roman" w:hAnsi="Times New Roman" w:cs="Times New Roman"/>
          <w:b w:val="0"/>
          <w:bCs w:val="0"/>
          <w:i w:val="0"/>
          <w:iCs w:val="0"/>
          <w:strike w:val="0"/>
          <w:color w:val="000000"/>
          <w:spacing w:val="69"/>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credit</w:t>
      </w:r>
      <w:r>
        <w:rPr>
          <w:rFonts w:ascii="Times New Roman" w:eastAsia="Times New Roman" w:hAnsi="Times New Roman" w:cs="Times New Roman"/>
          <w:b w:val="0"/>
          <w:bCs w:val="0"/>
          <w:i w:val="0"/>
          <w:iCs w:val="0"/>
          <w:strike w:val="0"/>
          <w:color w:val="000000"/>
          <w:spacing w:val="63"/>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risk</w:t>
      </w:r>
      <w:r>
        <w:rPr>
          <w:rFonts w:ascii="Times New Roman" w:eastAsia="Times New Roman" w:hAnsi="Times New Roman" w:cs="Times New Roman"/>
          <w:b w:val="0"/>
          <w:bCs w:val="0"/>
          <w:i w:val="0"/>
          <w:iCs w:val="0"/>
          <w:strike w:val="0"/>
          <w:color w:val="000000"/>
          <w:spacing w:val="3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assessment,</w:t>
      </w:r>
      <w:r>
        <w:rPr>
          <w:rFonts w:ascii="Times New Roman" w:eastAsia="Times New Roman" w:hAnsi="Times New Roman" w:cs="Times New Roman"/>
          <w:b w:val="0"/>
          <w:bCs w:val="0"/>
          <w:i w:val="0"/>
          <w:iCs w:val="0"/>
          <w:strike w:val="0"/>
          <w:color w:val="000000"/>
          <w:spacing w:val="16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Bank reserves</w:t>
      </w:r>
      <w:r>
        <w:rPr>
          <w:rFonts w:ascii="Times New Roman" w:eastAsia="Times New Roman" w:hAnsi="Times New Roman" w:cs="Times New Roman"/>
          <w:b w:val="0"/>
          <w:bCs w:val="0"/>
          <w:i w:val="0"/>
          <w:iCs w:val="0"/>
          <w:strike w:val="0"/>
          <w:color w:val="000000"/>
          <w:spacing w:val="8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5"/>
          <w:sz w:val="16"/>
          <w:szCs w:val="16"/>
          <w:u w:val="none"/>
          <w:rtl w:val="0"/>
        </w:rPr>
        <w:t>right</w:t>
      </w:r>
      <w:r>
        <w:rPr>
          <w:rFonts w:ascii="Times New Roman" w:eastAsia="Times New Roman" w:hAnsi="Times New Roman" w:cs="Times New Roman"/>
          <w:b w:val="0"/>
          <w:bCs w:val="0"/>
          <w:i w:val="0"/>
          <w:iCs w:val="0"/>
          <w:strike w:val="0"/>
          <w:color w:val="000000"/>
          <w:spacing w:val="20"/>
          <w:sz w:val="16"/>
          <w:szCs w:val="16"/>
          <w:u w:val="none"/>
          <w:rtl w:val="0"/>
        </w:rPr>
        <w:t xml:space="preserve"> </w:t>
      </w:r>
      <w:r>
        <w:rPr>
          <w:rFonts w:ascii="Times New Roman" w:eastAsia="Times New Roman" w:hAnsi="Times New Roman" w:cs="Times New Roman"/>
          <w:b w:val="0"/>
          <w:bCs w:val="0"/>
          <w:i w:val="0"/>
          <w:iCs w:val="0"/>
          <w:strike w:val="0"/>
          <w:color w:val="000000"/>
          <w:spacing w:val="16"/>
          <w:sz w:val="16"/>
          <w:szCs w:val="16"/>
          <w:u w:val="none"/>
          <w:rtl w:val="0"/>
        </w:rPr>
        <w:t>to</w:t>
      </w:r>
      <w:r>
        <w:rPr>
          <w:rFonts w:ascii="Times New Roman" w:eastAsia="Times New Roman" w:hAnsi="Times New Roman" w:cs="Times New Roman"/>
          <w:b w:val="0"/>
          <w:bCs w:val="0"/>
          <w:i w:val="0"/>
          <w:iCs w:val="0"/>
          <w:strike w:val="0"/>
          <w:color w:val="000000"/>
          <w:spacing w:val="2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include</w:t>
      </w:r>
      <w:r>
        <w:rPr>
          <w:rFonts w:ascii="Times New Roman" w:eastAsia="Times New Roman" w:hAnsi="Times New Roman" w:cs="Times New Roman"/>
          <w:b w:val="0"/>
          <w:bCs w:val="0"/>
          <w:i w:val="0"/>
          <w:iCs w:val="0"/>
          <w:strike w:val="0"/>
          <w:color w:val="000000"/>
          <w:spacing w:val="47"/>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your</w:t>
      </w:r>
      <w:r>
        <w:rPr>
          <w:rFonts w:ascii="Times New Roman" w:eastAsia="Times New Roman" w:hAnsi="Times New Roman" w:cs="Times New Roman"/>
          <w:b w:val="0"/>
          <w:bCs w:val="0"/>
          <w:i w:val="0"/>
          <w:iCs w:val="0"/>
          <w:strike w:val="0"/>
          <w:color w:val="000000"/>
          <w:spacing w:val="2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name</w:t>
      </w:r>
      <w:r>
        <w:rPr>
          <w:rFonts w:ascii="Times New Roman" w:eastAsia="Times New Roman" w:hAnsi="Times New Roman" w:cs="Times New Roman"/>
          <w:b w:val="0"/>
          <w:bCs w:val="0"/>
          <w:i w:val="0"/>
          <w:iCs w:val="0"/>
          <w:strike w:val="0"/>
          <w:color w:val="000000"/>
          <w:spacing w:val="5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w:t>
      </w:r>
      <w:r>
        <w:rPr>
          <w:rFonts w:ascii="Times New Roman" w:eastAsia="Times New Roman" w:hAnsi="Times New Roman" w:cs="Times New Roman"/>
          <w:b w:val="0"/>
          <w:bCs w:val="0"/>
          <w:i w:val="0"/>
          <w:iCs w:val="0"/>
          <w:strike w:val="0"/>
          <w:color w:val="000000"/>
          <w:spacing w:val="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6"/>
          <w:sz w:val="16"/>
          <w:szCs w:val="16"/>
          <w:u w:val="none"/>
          <w:rtl w:val="0"/>
        </w:rPr>
        <w:t>list</w:t>
      </w:r>
      <w:r>
        <w:rPr>
          <w:rFonts w:ascii="Times New Roman" w:eastAsia="Times New Roman" w:hAnsi="Times New Roman" w:cs="Times New Roman"/>
          <w:b w:val="0"/>
          <w:bCs w:val="0"/>
          <w:i w:val="0"/>
          <w:iCs w:val="0"/>
          <w:strike w:val="0"/>
          <w:color w:val="000000"/>
          <w:spacing w:val="8"/>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of</w:t>
      </w:r>
      <w:r>
        <w:rPr>
          <w:rFonts w:ascii="Times New Roman" w:eastAsia="Times New Roman" w:hAnsi="Times New Roman" w:cs="Times New Roman"/>
          <w:b w:val="0"/>
          <w:bCs w:val="0"/>
          <w:i w:val="0"/>
          <w:iCs w:val="0"/>
          <w:strike w:val="0"/>
          <w:color w:val="000000"/>
          <w:spacing w:val="8"/>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defaulters</w:t>
      </w:r>
      <w:r>
        <w:rPr>
          <w:rFonts w:ascii="Times New Roman" w:eastAsia="Times New Roman" w:hAnsi="Times New Roman" w:cs="Times New Roman"/>
          <w:b w:val="0"/>
          <w:bCs w:val="0"/>
          <w:i w:val="0"/>
          <w:iCs w:val="0"/>
          <w:strike w:val="0"/>
          <w:color w:val="000000"/>
          <w:spacing w:val="7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and</w:t>
      </w:r>
      <w:r>
        <w:rPr>
          <w:rFonts w:ascii="Times New Roman" w:eastAsia="Times New Roman" w:hAnsi="Times New Roman" w:cs="Times New Roman"/>
          <w:b w:val="0"/>
          <w:bCs w:val="0"/>
          <w:i w:val="0"/>
          <w:iCs w:val="0"/>
          <w:strike w:val="0"/>
          <w:color w:val="000000"/>
          <w:spacing w:val="4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share</w:t>
      </w:r>
      <w:r>
        <w:rPr>
          <w:rFonts w:ascii="Times New Roman" w:eastAsia="Times New Roman" w:hAnsi="Times New Roman" w:cs="Times New Roman"/>
          <w:b w:val="0"/>
          <w:bCs w:val="0"/>
          <w:i w:val="0"/>
          <w:iCs w:val="0"/>
          <w:strike w:val="0"/>
          <w:color w:val="000000"/>
          <w:spacing w:val="5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conduct</w:t>
      </w:r>
      <w:r>
        <w:rPr>
          <w:rFonts w:ascii="Times New Roman" w:eastAsia="Times New Roman" w:hAnsi="Times New Roman" w:cs="Times New Roman"/>
          <w:b w:val="0"/>
          <w:bCs w:val="0"/>
          <w:i w:val="0"/>
          <w:iCs w:val="0"/>
          <w:strike w:val="0"/>
          <w:color w:val="000000"/>
          <w:spacing w:val="82"/>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of</w:t>
      </w:r>
      <w:r>
        <w:rPr>
          <w:rFonts w:ascii="Times New Roman" w:eastAsia="Times New Roman" w:hAnsi="Times New Roman" w:cs="Times New Roman"/>
          <w:b w:val="0"/>
          <w:bCs w:val="0"/>
          <w:i w:val="0"/>
          <w:iCs w:val="0"/>
          <w:strike w:val="0"/>
          <w:color w:val="000000"/>
          <w:spacing w:val="8"/>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your</w:t>
      </w:r>
      <w:r>
        <w:rPr>
          <w:rFonts w:ascii="Times New Roman" w:eastAsia="Times New Roman" w:hAnsi="Times New Roman" w:cs="Times New Roman"/>
          <w:b w:val="0"/>
          <w:bCs w:val="0"/>
          <w:i w:val="0"/>
          <w:iCs w:val="0"/>
          <w:strike w:val="0"/>
          <w:color w:val="000000"/>
          <w:spacing w:val="23"/>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credit</w:t>
      </w:r>
      <w:r>
        <w:rPr>
          <w:rFonts w:ascii="Times New Roman" w:eastAsia="Times New Roman" w:hAnsi="Times New Roman" w:cs="Times New Roman"/>
          <w:b w:val="0"/>
          <w:bCs w:val="0"/>
          <w:i w:val="0"/>
          <w:iCs w:val="0"/>
          <w:strike w:val="0"/>
          <w:color w:val="000000"/>
          <w:spacing w:val="4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card</w:t>
      </w:r>
      <w:r>
        <w:rPr>
          <w:rFonts w:ascii="Times New Roman" w:eastAsia="Times New Roman" w:hAnsi="Times New Roman" w:cs="Times New Roman"/>
          <w:b w:val="0"/>
          <w:bCs w:val="0"/>
          <w:i w:val="0"/>
          <w:iCs w:val="0"/>
          <w:strike w:val="0"/>
          <w:color w:val="000000"/>
          <w:spacing w:val="4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account</w:t>
      </w:r>
      <w:r>
        <w:rPr>
          <w:rFonts w:ascii="Times New Roman" w:eastAsia="Times New Roman" w:hAnsi="Times New Roman" w:cs="Times New Roman"/>
          <w:b w:val="0"/>
          <w:bCs w:val="0"/>
          <w:i w:val="0"/>
          <w:iCs w:val="0"/>
          <w:strike w:val="0"/>
          <w:color w:val="000000"/>
          <w:spacing w:val="82"/>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with</w:t>
      </w:r>
      <w:r>
        <w:rPr>
          <w:rFonts w:ascii="Times New Roman" w:eastAsia="Times New Roman" w:hAnsi="Times New Roman" w:cs="Times New Roman"/>
          <w:b w:val="0"/>
          <w:bCs w:val="0"/>
          <w:i w:val="0"/>
          <w:iCs w:val="0"/>
          <w:strike w:val="0"/>
          <w:color w:val="000000"/>
          <w:spacing w:val="1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these</w:t>
      </w:r>
      <w:r>
        <w:rPr>
          <w:rFonts w:ascii="Times New Roman" w:eastAsia="Times New Roman" w:hAnsi="Times New Roman" w:cs="Times New Roman"/>
          <w:b w:val="0"/>
          <w:bCs w:val="0"/>
          <w:i w:val="0"/>
          <w:iCs w:val="0"/>
          <w:strike w:val="0"/>
          <w:color w:val="000000"/>
          <w:spacing w:val="64"/>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CICs</w:t>
      </w:r>
      <w:r>
        <w:rPr>
          <w:rFonts w:ascii="Times New Roman" w:eastAsia="Times New Roman" w:hAnsi="Times New Roman" w:cs="Times New Roman"/>
          <w:b w:val="0"/>
          <w:bCs w:val="0"/>
          <w:i w:val="0"/>
          <w:iCs w:val="0"/>
          <w:strike w:val="0"/>
          <w:color w:val="000000"/>
          <w:spacing w:val="2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and</w:t>
      </w:r>
      <w:r>
        <w:rPr>
          <w:rFonts w:ascii="Times New Roman" w:eastAsia="Times New Roman" w:hAnsi="Times New Roman" w:cs="Times New Roman"/>
          <w:b w:val="0"/>
          <w:bCs w:val="0"/>
          <w:i w:val="0"/>
          <w:iCs w:val="0"/>
          <w:strike w:val="0"/>
          <w:color w:val="000000"/>
          <w:spacing w:val="41"/>
          <w:sz w:val="16"/>
          <w:szCs w:val="16"/>
          <w:u w:val="none"/>
          <w:rtl w:val="0"/>
        </w:rPr>
        <w:t xml:space="preserve"> </w:t>
      </w:r>
      <w:r>
        <w:rPr>
          <w:rFonts w:ascii="Times New Roman" w:eastAsia="Times New Roman" w:hAnsi="Times New Roman" w:cs="Times New Roman"/>
          <w:b w:val="0"/>
          <w:bCs w:val="0"/>
          <w:i w:val="0"/>
          <w:iCs w:val="0"/>
          <w:strike w:val="0"/>
          <w:color w:val="000000"/>
          <w:spacing w:val="3"/>
          <w:sz w:val="16"/>
          <w:szCs w:val="16"/>
          <w:u w:val="none"/>
          <w:rtl w:val="0"/>
        </w:rPr>
        <w:t>statutory</w:t>
      </w:r>
      <w:r>
        <w:rPr>
          <w:rFonts w:ascii="Times New Roman" w:eastAsia="Times New Roman" w:hAnsi="Times New Roman" w:cs="Times New Roman"/>
          <w:b w:val="0"/>
          <w:bCs w:val="0"/>
          <w:i w:val="0"/>
          <w:iCs w:val="0"/>
          <w:strike w:val="0"/>
          <w:color w:val="000000"/>
          <w:spacing w:val="73"/>
          <w:sz w:val="16"/>
          <w:szCs w:val="16"/>
          <w:u w:val="none"/>
          <w:rtl w:val="0"/>
        </w:rPr>
        <w:t xml:space="preserve"> </w:t>
      </w:r>
      <w:r>
        <w:rPr>
          <w:rFonts w:ascii="Times New Roman" w:eastAsia="Times New Roman" w:hAnsi="Times New Roman" w:cs="Times New Roman"/>
          <w:b w:val="0"/>
          <w:bCs w:val="0"/>
          <w:i w:val="0"/>
          <w:iCs w:val="0"/>
          <w:strike w:val="0"/>
          <w:color w:val="000000"/>
          <w:spacing w:val="3"/>
          <w:sz w:val="16"/>
          <w:szCs w:val="16"/>
          <w:u w:val="none"/>
          <w:rtl w:val="0"/>
        </w:rPr>
        <w:t>bodies</w:t>
      </w:r>
      <w:r>
        <w:rPr>
          <w:rFonts w:ascii="Times New Roman" w:eastAsia="Times New Roman" w:hAnsi="Times New Roman" w:cs="Times New Roman"/>
          <w:b w:val="0"/>
          <w:bCs w:val="0"/>
          <w:i w:val="0"/>
          <w:iCs w:val="0"/>
          <w:strike w:val="0"/>
          <w:color w:val="000000"/>
          <w:spacing w:val="6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 accordance with the CIC(Regulation)Act 2005.</w:t>
      </w:r>
    </w:p>
    <w:p>
      <w:pPr>
        <w:bidi w:val="0"/>
        <w:spacing w:before="213" w:after="0" w:line="177" w:lineRule="atLeast"/>
        <w:ind w:left="60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To know the Voluntary Codes as prescribed by the "The Banking Codes and Standards Board of India (BCSBI)" , please</w:t>
      </w:r>
    </w:p>
    <w:p>
      <w:pPr>
        <w:numPr>
          <w:ilvl w:val="0"/>
          <w:numId w:val="5"/>
        </w:numPr>
        <w:bidi w:val="0"/>
        <w:spacing w:before="0" w:after="0" w:line="177" w:lineRule="atLeast"/>
        <w:ind w:right="-200"/>
        <w:jc w:val="both"/>
        <w:rPr>
          <w:rFonts w:ascii="Times New Roman" w:eastAsia="Times New Roman" w:hAnsi="Times New Roman" w:cs="Times New Roman"/>
          <w:sz w:val="16"/>
          <w:szCs w:val="16"/>
        </w:rPr>
      </w:pPr>
      <w:hyperlink r:id="rId18" w:history="1">
        <w:r>
          <w:rPr>
            <w:rFonts w:ascii="Times New Roman" w:eastAsia="Times New Roman" w:hAnsi="Times New Roman" w:cs="Times New Roman"/>
            <w:b w:val="0"/>
            <w:bCs w:val="0"/>
            <w:i w:val="0"/>
            <w:iCs w:val="0"/>
            <w:strike w:val="0"/>
            <w:color w:val="3A638A"/>
            <w:spacing w:val="0"/>
            <w:sz w:val="16"/>
            <w:szCs w:val="16"/>
            <w:u w:val="single"/>
            <w:rtl w:val="0"/>
          </w:rPr>
          <w:t>click here</w:t>
        </w:r>
      </w:hyperlink>
    </w:p>
    <w:p>
      <w:pPr>
        <w:numPr>
          <w:ilvl w:val="0"/>
          <w:numId w:val="5"/>
        </w:numPr>
        <w:bidi w:val="0"/>
        <w:spacing w:before="141" w:after="0" w:line="17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How to read GST entry in your Credit Card statement:</w:t>
      </w:r>
    </w:p>
    <w:tbl>
      <w:tblPr>
        <w:tblW w:w="0" w:type="auto"/>
        <w:tblInd w:w="2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5019"/>
        <w:gridCol w:w="701"/>
        <w:gridCol w:w="2400"/>
        <w:gridCol w:w="880"/>
        <w:gridCol w:w="798"/>
      </w:tblGrid>
      <w:tr>
        <w:tblPrEx>
          <w:tblW w:w="0" w:type="auto"/>
          <w:tblInd w:w="2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57"/>
        </w:trPr>
        <w:tc>
          <w:tcPr>
            <w:tcW w:w="5019" w:type="dxa"/>
            <w:tcBorders>
              <w:top w:val="single" w:sz="4" w:space="0" w:color="000000"/>
              <w:left w:val="single" w:sz="4" w:space="0" w:color="000000"/>
              <w:bottom w:val="single" w:sz="4" w:space="0" w:color="000000"/>
              <w:right w:val="single" w:sz="4" w:space="0" w:color="000000"/>
            </w:tcBorders>
            <w:shd w:val="clear" w:color="auto" w:fill="CCCCCC"/>
            <w:noWrap w:val="0"/>
            <w:tcMar>
              <w:left w:w="2063" w:type="dxa"/>
              <w:right w:w="1964"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4"/>
                <w:sz w:val="18"/>
                <w:szCs w:val="18"/>
                <w:u w:val="none"/>
                <w:shd w:val="clear" w:color="auto" w:fill="CCCCCC"/>
                <w:rtl w:val="0"/>
              </w:rPr>
              <w:t>GST</w:t>
            </w: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 </w:t>
            </w:r>
            <w:r>
              <w:rPr>
                <w:rFonts w:ascii="Times New Roman" w:eastAsia="Times New Roman" w:hAnsi="Times New Roman" w:cs="Times New Roman"/>
                <w:b/>
                <w:bCs/>
                <w:i w:val="0"/>
                <w:iCs w:val="0"/>
                <w:strike w:val="0"/>
                <w:color w:val="000000"/>
                <w:spacing w:val="4"/>
                <w:sz w:val="18"/>
                <w:szCs w:val="18"/>
                <w:u w:val="none"/>
                <w:shd w:val="clear" w:color="auto" w:fill="CCCCCC"/>
                <w:rtl w:val="0"/>
              </w:rPr>
              <w:t>Entry</w:t>
            </w:r>
          </w:p>
        </w:tc>
        <w:tc>
          <w:tcPr>
            <w:tcW w:w="701" w:type="dxa"/>
            <w:tcBorders>
              <w:top w:val="single" w:sz="4" w:space="0" w:color="000000"/>
              <w:left w:val="single" w:sz="4" w:space="0" w:color="000000"/>
              <w:bottom w:val="single" w:sz="4" w:space="0" w:color="000000"/>
              <w:right w:val="single" w:sz="4" w:space="0" w:color="000000"/>
            </w:tcBorders>
            <w:shd w:val="clear" w:color="auto" w:fill="CCCCCC"/>
            <w:noWrap w:val="0"/>
            <w:tcMar>
              <w:left w:w="104" w:type="dxa"/>
              <w:right w:w="36" w:type="dxa"/>
            </w:tcMar>
            <w:tcFitText w:val="0"/>
            <w:vAlign w:val="center"/>
          </w:tcPr>
          <w:p>
            <w:pPr>
              <w:shd w:val="clear" w:color="auto" w:fill="CCCCCC"/>
              <w:bidi w:val="0"/>
              <w:spacing w:before="0" w:after="0" w:line="220" w:lineRule="atLeast"/>
              <w:ind w:left="0" w:right="0" w:firstLine="6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8"/>
                <w:sz w:val="18"/>
                <w:szCs w:val="18"/>
                <w:u w:val="none"/>
                <w:shd w:val="clear" w:color="auto" w:fill="CCCCCC"/>
                <w:rtl w:val="0"/>
              </w:rPr>
              <w:t>GST Type</w:t>
            </w: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 </w:t>
            </w:r>
          </w:p>
        </w:tc>
        <w:tc>
          <w:tcPr>
            <w:tcW w:w="2400" w:type="dxa"/>
            <w:tcBorders>
              <w:top w:val="single" w:sz="4" w:space="0" w:color="000000"/>
              <w:left w:val="single" w:sz="4" w:space="0" w:color="000000"/>
              <w:bottom w:val="single" w:sz="4" w:space="0" w:color="000000"/>
              <w:right w:val="single" w:sz="4" w:space="0" w:color="000000"/>
            </w:tcBorders>
            <w:shd w:val="clear" w:color="auto" w:fill="CCCCCC"/>
            <w:noWrap w:val="0"/>
            <w:tcMar>
              <w:left w:w="483" w:type="dxa"/>
              <w:right w:w="491"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2"/>
                <w:sz w:val="18"/>
                <w:szCs w:val="18"/>
                <w:u w:val="none"/>
                <w:shd w:val="clear" w:color="auto" w:fill="CCCCCC"/>
                <w:rtl w:val="0"/>
              </w:rPr>
              <w:t>Invoice</w:t>
            </w: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 </w:t>
            </w:r>
            <w:r>
              <w:rPr>
                <w:rFonts w:ascii="Times New Roman" w:eastAsia="Times New Roman" w:hAnsi="Times New Roman" w:cs="Times New Roman"/>
                <w:b/>
                <w:bCs/>
                <w:i w:val="0"/>
                <w:iCs w:val="0"/>
                <w:strike w:val="0"/>
                <w:color w:val="000000"/>
                <w:spacing w:val="2"/>
                <w:sz w:val="18"/>
                <w:szCs w:val="18"/>
                <w:u w:val="none"/>
                <w:shd w:val="clear" w:color="auto" w:fill="CCCCCC"/>
                <w:rtl w:val="0"/>
              </w:rPr>
              <w:t>Number</w:t>
            </w: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 </w:t>
            </w:r>
          </w:p>
        </w:tc>
        <w:tc>
          <w:tcPr>
            <w:tcW w:w="880" w:type="dxa"/>
            <w:tcBorders>
              <w:top w:val="single" w:sz="4" w:space="0" w:color="000000"/>
              <w:left w:val="single" w:sz="4" w:space="0" w:color="000000"/>
              <w:bottom w:val="single" w:sz="4" w:space="0" w:color="000000"/>
              <w:right w:val="single" w:sz="4" w:space="0" w:color="000000"/>
            </w:tcBorders>
            <w:shd w:val="clear" w:color="auto" w:fill="CCCCCC"/>
            <w:noWrap w:val="0"/>
            <w:tcMar>
              <w:left w:w="93" w:type="dxa"/>
              <w:right w:w="40" w:type="dxa"/>
            </w:tcMar>
            <w:tcFitText w:val="0"/>
            <w:vAlign w:val="center"/>
          </w:tcPr>
          <w:p>
            <w:pPr>
              <w:bidi w:val="0"/>
              <w:spacing w:before="0" w:after="0" w:line="220" w:lineRule="atLeast"/>
              <w:ind w:left="0" w:right="0" w:firstLine="160"/>
              <w:jc w:val="left"/>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8"/>
                <w:sz w:val="18"/>
                <w:szCs w:val="18"/>
                <w:u w:val="none"/>
                <w:shd w:val="clear" w:color="auto" w:fill="CCCCCC"/>
                <w:rtl w:val="0"/>
              </w:rPr>
              <w:t xml:space="preserve">GST </w:t>
            </w:r>
            <w:r>
              <w:rPr>
                <w:rFonts w:ascii="Times New Roman" w:eastAsia="Times New Roman" w:hAnsi="Times New Roman" w:cs="Times New Roman"/>
                <w:b/>
                <w:bCs/>
                <w:i w:val="0"/>
                <w:iCs w:val="0"/>
                <w:strike w:val="0"/>
                <w:color w:val="000000"/>
                <w:spacing w:val="3"/>
                <w:sz w:val="18"/>
                <w:szCs w:val="18"/>
                <w:u w:val="none"/>
                <w:shd w:val="clear" w:color="auto" w:fill="CCCCCC"/>
                <w:rtl w:val="0"/>
              </w:rPr>
              <w:t>Rate</w:t>
            </w: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 % </w:t>
            </w:r>
          </w:p>
        </w:tc>
        <w:tc>
          <w:tcPr>
            <w:tcW w:w="798" w:type="dxa"/>
            <w:tcBorders>
              <w:top w:val="single" w:sz="4" w:space="0" w:color="000000"/>
              <w:left w:val="single" w:sz="4" w:space="0" w:color="000000"/>
              <w:bottom w:val="single" w:sz="4" w:space="0" w:color="000000"/>
              <w:right w:val="single" w:sz="4" w:space="0" w:color="000000"/>
            </w:tcBorders>
            <w:shd w:val="clear" w:color="auto" w:fill="CCCCCC"/>
            <w:noWrap w:val="0"/>
            <w:tcMar>
              <w:left w:w="163" w:type="dxa"/>
              <w:right w:w="111" w:type="dxa"/>
            </w:tcMar>
            <w:tcFitText w:val="0"/>
            <w:vAlign w:val="center"/>
          </w:tcPr>
          <w:p>
            <w:pPr>
              <w:shd w:val="clear" w:color="auto" w:fill="CCCCCC"/>
              <w:bidi w:val="0"/>
              <w:spacing w:before="0" w:after="0" w:line="220" w:lineRule="atLeast"/>
              <w:ind w:left="0" w:right="0" w:firstLine="2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State </w:t>
            </w:r>
            <w:r>
              <w:rPr>
                <w:rFonts w:ascii="Times New Roman" w:eastAsia="Times New Roman" w:hAnsi="Times New Roman" w:cs="Times New Roman"/>
                <w:b/>
                <w:bCs/>
                <w:i w:val="0"/>
                <w:iCs w:val="0"/>
                <w:strike w:val="0"/>
                <w:color w:val="000000"/>
                <w:spacing w:val="8"/>
                <w:sz w:val="18"/>
                <w:szCs w:val="18"/>
                <w:u w:val="none"/>
                <w:shd w:val="clear" w:color="auto" w:fill="CCCCCC"/>
                <w:rtl w:val="0"/>
              </w:rPr>
              <w:t>Code</w:t>
            </w:r>
          </w:p>
        </w:tc>
      </w:tr>
      <w:tr>
        <w:tblPrEx>
          <w:tblW w:w="0" w:type="auto"/>
          <w:tblInd w:w="2818" w:type="dxa"/>
          <w:tblLayout w:type="fixed"/>
          <w:tblCellMar>
            <w:left w:w="108" w:type="dxa"/>
            <w:right w:w="108" w:type="dxa"/>
          </w:tblCellMar>
        </w:tblPrEx>
        <w:trPr>
          <w:trHeight w:hRule="exact" w:val="301"/>
        </w:trPr>
        <w:tc>
          <w:tcPr>
            <w:tcW w:w="5019" w:type="dxa"/>
            <w:tcBorders>
              <w:top w:val="single" w:sz="4" w:space="0" w:color="000000"/>
              <w:left w:val="single" w:sz="4" w:space="0" w:color="000000"/>
              <w:bottom w:val="single" w:sz="4" w:space="0" w:color="000000"/>
              <w:right w:val="single" w:sz="4" w:space="0" w:color="000000"/>
            </w:tcBorders>
            <w:shd w:val="clear" w:color="auto" w:fill="auto"/>
            <w:noWrap w:val="0"/>
            <w:tcMar>
              <w:left w:w="25" w:type="dxa"/>
              <w:right w:w="1227"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2"/>
                <w:sz w:val="18"/>
                <w:szCs w:val="18"/>
                <w:u w:val="none"/>
                <w:rtl w:val="0"/>
              </w:rPr>
              <w:t>SGST-VPS************</w:t>
            </w:r>
            <w:r>
              <w:rPr>
                <w:rFonts w:ascii="Times New Roman" w:eastAsia="Times New Roman" w:hAnsi="Times New Roman" w:cs="Times New Roman"/>
                <w:b w:val="0"/>
                <w:bCs w:val="0"/>
                <w:i w:val="0"/>
                <w:iCs w:val="0"/>
                <w:strike w:val="0"/>
                <w:color w:val="000000"/>
                <w:spacing w:val="0"/>
                <w:sz w:val="18"/>
                <w:szCs w:val="18"/>
                <w:u w:val="none"/>
                <w:rtl w:val="0"/>
              </w:rPr>
              <w:t xml:space="preserve"> -  </w:t>
            </w:r>
            <w:r>
              <w:rPr>
                <w:rFonts w:ascii="Times New Roman" w:eastAsia="Times New Roman" w:hAnsi="Times New Roman" w:cs="Times New Roman"/>
                <w:b w:val="0"/>
                <w:bCs w:val="0"/>
                <w:i w:val="0"/>
                <w:iCs w:val="0"/>
                <w:strike w:val="0"/>
                <w:color w:val="000000"/>
                <w:spacing w:val="2"/>
                <w:sz w:val="18"/>
                <w:szCs w:val="18"/>
                <w:u w:val="none"/>
                <w:rtl w:val="0"/>
              </w:rPr>
              <w:t>RATE</w:t>
            </w:r>
            <w:r>
              <w:rPr>
                <w:rFonts w:ascii="Times New Roman" w:eastAsia="Times New Roman" w:hAnsi="Times New Roman" w:cs="Times New Roman"/>
                <w:b w:val="0"/>
                <w:bCs w:val="0"/>
                <w:i w:val="0"/>
                <w:iCs w:val="0"/>
                <w:strike w:val="0"/>
                <w:color w:val="000000"/>
                <w:spacing w:val="0"/>
                <w:sz w:val="18"/>
                <w:szCs w:val="18"/>
                <w:u w:val="none"/>
                <w:rtl w:val="0"/>
              </w:rPr>
              <w:t xml:space="preserve"> </w:t>
            </w:r>
            <w:r>
              <w:rPr>
                <w:rFonts w:ascii="Times New Roman" w:eastAsia="Times New Roman" w:hAnsi="Times New Roman" w:cs="Times New Roman"/>
                <w:b w:val="0"/>
                <w:bCs w:val="0"/>
                <w:i w:val="0"/>
                <w:iCs w:val="0"/>
                <w:strike w:val="0"/>
                <w:color w:val="000000"/>
                <w:spacing w:val="2"/>
                <w:sz w:val="18"/>
                <w:szCs w:val="18"/>
                <w:u w:val="none"/>
                <w:rtl w:val="0"/>
              </w:rPr>
              <w:t>9.0</w:t>
            </w:r>
            <w:r>
              <w:rPr>
                <w:rFonts w:ascii="Times New Roman" w:eastAsia="Times New Roman" w:hAnsi="Times New Roman" w:cs="Times New Roman"/>
                <w:b w:val="0"/>
                <w:bCs w:val="0"/>
                <w:i w:val="0"/>
                <w:iCs w:val="0"/>
                <w:strike w:val="0"/>
                <w:color w:val="000000"/>
                <w:spacing w:val="0"/>
                <w:sz w:val="18"/>
                <w:szCs w:val="18"/>
                <w:u w:val="none"/>
                <w:rtl w:val="0"/>
              </w:rPr>
              <w:t xml:space="preserve">  </w:t>
            </w:r>
            <w:r>
              <w:rPr>
                <w:rFonts w:ascii="Times New Roman" w:eastAsia="Times New Roman" w:hAnsi="Times New Roman" w:cs="Times New Roman"/>
                <w:b w:val="0"/>
                <w:bCs w:val="0"/>
                <w:i w:val="0"/>
                <w:iCs w:val="0"/>
                <w:strike w:val="0"/>
                <w:color w:val="000000"/>
                <w:spacing w:val="2"/>
                <w:sz w:val="18"/>
                <w:szCs w:val="18"/>
                <w:u w:val="none"/>
                <w:rtl w:val="0"/>
              </w:rPr>
              <w:t>-33****</w:t>
            </w:r>
            <w:r>
              <w:rPr>
                <w:rFonts w:ascii="Times New Roman" w:eastAsia="Times New Roman" w:hAnsi="Times New Roman" w:cs="Times New Roman"/>
                <w:b w:val="0"/>
                <w:bCs w:val="0"/>
                <w:i w:val="0"/>
                <w:iCs w:val="0"/>
                <w:strike w:val="0"/>
                <w:color w:val="000000"/>
                <w:spacing w:val="0"/>
                <w:sz w:val="18"/>
                <w:szCs w:val="18"/>
                <w:u w:val="none"/>
                <w:rtl w:val="0"/>
              </w:rP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84" w:type="dxa"/>
              <w:right w:w="19"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4"/>
                <w:sz w:val="18"/>
                <w:szCs w:val="18"/>
                <w:u w:val="none"/>
                <w:rtl w:val="0"/>
              </w:rPr>
              <w:t>SGST</w:t>
            </w:r>
            <w:r>
              <w:rPr>
                <w:rFonts w:ascii="Times New Roman" w:eastAsia="Times New Roman" w:hAnsi="Times New Roman" w:cs="Times New Roman"/>
                <w:b w:val="0"/>
                <w:bCs w:val="0"/>
                <w:i w:val="0"/>
                <w:iCs w:val="0"/>
                <w:strike w:val="0"/>
                <w:color w:val="000000"/>
                <w:spacing w:val="0"/>
                <w:sz w:val="18"/>
                <w:szCs w:val="18"/>
                <w:u w:val="none"/>
                <w:rtl w:val="0"/>
              </w:rPr>
              <w:t xml:space="preserve"> </w:t>
            </w:r>
          </w:p>
        </w:tc>
        <w:tc>
          <w:tcPr>
            <w:tcW w:w="2400" w:type="dxa"/>
            <w:tcBorders>
              <w:top w:val="single" w:sz="4" w:space="0" w:color="000000"/>
              <w:left w:val="single" w:sz="4" w:space="0" w:color="000000"/>
              <w:bottom w:val="single" w:sz="4" w:space="0" w:color="000000"/>
              <w:right w:val="single" w:sz="4" w:space="0" w:color="000000"/>
            </w:tcBorders>
            <w:shd w:val="clear" w:color="auto" w:fill="auto"/>
            <w:noWrap w:val="0"/>
            <w:tcMar>
              <w:left w:w="26" w:type="dxa"/>
              <w:right w:w="831"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sz w:val="18"/>
                <w:szCs w:val="18"/>
                <w:u w:val="none"/>
                <w:rtl w:val="0"/>
              </w:rPr>
              <w:t xml:space="preserve">VPS************ </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0"/>
            <w:tcMar>
              <w:left w:w="276" w:type="dxa"/>
              <w:right w:w="165"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sz w:val="18"/>
                <w:szCs w:val="18"/>
                <w:u w:val="none"/>
                <w:rtl w:val="0"/>
              </w:rPr>
              <w:t xml:space="preserve">9.0  </w:t>
            </w:r>
          </w:p>
        </w:tc>
        <w:tc>
          <w:tcPr>
            <w:tcW w:w="798" w:type="dxa"/>
            <w:tcBorders>
              <w:top w:val="single" w:sz="4" w:space="0" w:color="000000"/>
              <w:left w:val="single" w:sz="4" w:space="0" w:color="000000"/>
              <w:bottom w:val="single" w:sz="4" w:space="0" w:color="000000"/>
              <w:right w:val="single" w:sz="4" w:space="0" w:color="000000"/>
            </w:tcBorders>
            <w:shd w:val="clear" w:color="auto" w:fill="auto"/>
            <w:noWrap w:val="0"/>
            <w:tcMar>
              <w:left w:w="303" w:type="dxa"/>
              <w:right w:w="216"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sz w:val="18"/>
                <w:szCs w:val="18"/>
                <w:u w:val="none"/>
                <w:rtl w:val="0"/>
              </w:rPr>
              <w:t>33</w:t>
            </w:r>
          </w:p>
        </w:tc>
      </w:tr>
    </w:tbl>
    <w:p>
      <w:pPr>
        <w:bidi w:val="0"/>
        <w:spacing w:before="395" w:after="0" w:line="199" w:lineRule="atLeast"/>
        <w:ind w:left="451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4"/>
          <w:sz w:val="18"/>
          <w:szCs w:val="18"/>
          <w:u w:val="none"/>
          <w:rtl w:val="0"/>
        </w:rPr>
        <w:t>Other</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4"/>
          <w:sz w:val="18"/>
          <w:szCs w:val="18"/>
          <w:u w:val="none"/>
          <w:rtl w:val="0"/>
        </w:rPr>
        <w:t>offers</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4"/>
          <w:sz w:val="18"/>
          <w:szCs w:val="18"/>
          <w:u w:val="none"/>
          <w:rtl w:val="0"/>
        </w:rPr>
        <w:t>on</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4"/>
          <w:sz w:val="18"/>
          <w:szCs w:val="18"/>
          <w:u w:val="none"/>
          <w:rtl w:val="0"/>
        </w:rPr>
        <w:t>your</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4"/>
          <w:sz w:val="18"/>
          <w:szCs w:val="18"/>
          <w:u w:val="none"/>
          <w:rtl w:val="0"/>
        </w:rPr>
        <w:t>Credit</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4"/>
          <w:sz w:val="18"/>
          <w:szCs w:val="18"/>
          <w:u w:val="none"/>
          <w:rtl w:val="0"/>
        </w:rPr>
        <w:t>Card</w:t>
      </w:r>
      <w:r>
        <w:pict>
          <v:shape id="PathGroup" o:spid="_x0000_s1043" type="#_x0000_t75" href="https://offers.smartbuy.hdfcbank.com/offer_details/smartbuy/15282/Zmilm2U%3D" target="_blank" style="width:585pt;height:301pt;margin-top:11.75pt;margin-left:5pt;mso-position-horizontal-relative:page;position:absolute;z-index:-251639808" o:allowincell="f">
            <v:imagedata r:id="rId19" o:title=""/>
            <w10:anchorlock/>
          </v:shape>
        </w:pict>
      </w:r>
    </w:p>
    <w:p>
      <w:pPr>
        <w:bidi w:val="0"/>
        <w:spacing w:before="760" w:after="0" w:line="200" w:lineRule="atLeast"/>
        <w:ind w:left="2380" w:right="449" w:firstLine="0"/>
        <w:jc w:val="left"/>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Choose from over 350 merchants to shop</w:t>
      </w:r>
      <w:r>
        <w:rPr>
          <w:rFonts w:ascii="Times New Roman" w:eastAsia="Times New Roman" w:hAnsi="Times New Roman" w:cs="Times New Roman"/>
          <w:b w:val="0"/>
          <w:bCs w:val="0"/>
          <w:i w:val="0"/>
          <w:iCs w:val="0"/>
          <w:strike w:val="0"/>
          <w:color w:val="000000"/>
          <w:spacing w:val="322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Relish</w:t>
      </w:r>
      <w:r>
        <w:rPr>
          <w:rFonts w:ascii="Times New Roman" w:eastAsia="Times New Roman" w:hAnsi="Times New Roman" w:cs="Times New Roman"/>
          <w:b w:val="0"/>
          <w:bCs w:val="0"/>
          <w:i w:val="0"/>
          <w:iCs w:val="0"/>
          <w:strike w:val="0"/>
          <w:color w:val="000000"/>
          <w:spacing w:val="3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w:t>
      </w:r>
      <w:r>
        <w:rPr>
          <w:rFonts w:ascii="Times New Roman" w:eastAsia="Times New Roman" w:hAnsi="Times New Roman" w:cs="Times New Roman"/>
          <w:b w:val="0"/>
          <w:bCs w:val="0"/>
          <w:i w:val="0"/>
          <w:iCs w:val="0"/>
          <w:strike w:val="0"/>
          <w:color w:val="000000"/>
          <w:spacing w:val="17"/>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truly</w:t>
      </w:r>
      <w:r>
        <w:rPr>
          <w:rFonts w:ascii="Times New Roman" w:eastAsia="Times New Roman" w:hAnsi="Times New Roman" w:cs="Times New Roman"/>
          <w:b w:val="0"/>
          <w:bCs w:val="0"/>
          <w:i w:val="0"/>
          <w:iCs w:val="0"/>
          <w:strike w:val="0"/>
          <w:color w:val="000000"/>
          <w:spacing w:val="14"/>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appetizing</w:t>
      </w:r>
      <w:r>
        <w:rPr>
          <w:rFonts w:ascii="Times New Roman" w:eastAsia="Times New Roman" w:hAnsi="Times New Roman" w:cs="Times New Roman"/>
          <w:b w:val="0"/>
          <w:bCs w:val="0"/>
          <w:i w:val="0"/>
          <w:iCs w:val="0"/>
          <w:strike w:val="0"/>
          <w:color w:val="000000"/>
          <w:spacing w:val="8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experience</w:t>
      </w:r>
      <w:r>
        <w:rPr>
          <w:rFonts w:ascii="Times New Roman" w:eastAsia="Times New Roman" w:hAnsi="Times New Roman" w:cs="Times New Roman"/>
          <w:b w:val="0"/>
          <w:bCs w:val="0"/>
          <w:i w:val="0"/>
          <w:iCs w:val="0"/>
          <w:strike w:val="0"/>
          <w:color w:val="000000"/>
          <w:spacing w:val="100"/>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 xml:space="preserve">with </w:t>
      </w:r>
      <w:r>
        <w:pict>
          <v:shape id="_x0000_s1044" type="#_x0000_t75" href="https://offers.smartbuy.hdfcbank.com/offer_details/smartbuy/15282/Zmilm2U%3D" target="_blank" style="width:573pt;height:271pt;margin-top:6.25pt;margin-left:11pt;mso-position-horizontal-relative:page;position:absolute;z-index:-251638784" o:allowincell="f">
            <v:imagedata r:id="rId20" o:title=""/>
            <w10:anchorlock/>
          </v:shape>
        </w:pict>
      </w:r>
      <w:r>
        <w:rPr>
          <w:rFonts w:ascii="Times New Roman" w:eastAsia="Times New Roman" w:hAnsi="Times New Roman" w:cs="Times New Roman"/>
          <w:b w:val="0"/>
          <w:bCs w:val="0"/>
          <w:i w:val="0"/>
          <w:iCs w:val="0"/>
          <w:strike w:val="0"/>
          <w:color w:val="000000"/>
          <w:spacing w:val="0"/>
          <w:sz w:val="16"/>
          <w:szCs w:val="16"/>
          <w:u w:val="none"/>
          <w:rtl w:val="0"/>
        </w:rPr>
        <w:t>from, pick from a wide collection of</w:t>
      </w:r>
      <w:r>
        <w:rPr>
          <w:rFonts w:ascii="Times New Roman" w:eastAsia="Times New Roman" w:hAnsi="Times New Roman" w:cs="Times New Roman"/>
          <w:b w:val="0"/>
          <w:bCs w:val="0"/>
          <w:i w:val="0"/>
          <w:iCs w:val="0"/>
          <w:strike w:val="0"/>
          <w:color w:val="000000"/>
          <w:spacing w:val="351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HDFC Bank credit cards.</w:t>
      </w:r>
    </w:p>
    <w:p>
      <w:pPr>
        <w:bidi w:val="0"/>
        <w:spacing w:before="13" w:after="0" w:line="177" w:lineRule="atLeast"/>
        <w:ind w:left="238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brands, pay your bills online, book travel</w:t>
      </w:r>
    </w:p>
    <w:p>
      <w:pPr>
        <w:bidi w:val="0"/>
        <w:spacing w:before="13" w:after="0" w:line="177" w:lineRule="atLeast"/>
        <w:ind w:left="238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tickets and more</w:t>
      </w:r>
    </w:p>
    <w:p>
      <w:pPr>
        <w:bidi w:val="0"/>
        <w:spacing w:before="381" w:after="0" w:line="155" w:lineRule="atLeast"/>
        <w:ind w:left="2530" w:right="-200" w:firstLine="0"/>
        <w:jc w:val="both"/>
        <w:outlineLvl w:val="9"/>
        <w:rPr>
          <w:rFonts w:ascii="Times New Roman" w:eastAsia="Times New Roman" w:hAnsi="Times New Roman" w:cs="Times New Roman"/>
          <w:sz w:val="14"/>
          <w:szCs w:val="14"/>
        </w:rPr>
      </w:pPr>
      <w:hyperlink r:id="rId21" w:history="1"/>
      <w:r>
        <w:rPr>
          <w:rFonts w:ascii="Times New Roman" w:eastAsia="Times New Roman" w:hAnsi="Times New Roman" w:cs="Times New Roman"/>
          <w:b w:val="0"/>
          <w:bCs w:val="0"/>
          <w:i w:val="0"/>
          <w:iCs w:val="0"/>
          <w:strike w:val="0"/>
          <w:color w:val="FFFFFF"/>
          <w:spacing w:val="5178"/>
          <w:sz w:val="14"/>
          <w:szCs w:val="14"/>
          <w:u w:val="none"/>
          <w:rtl w:val="0"/>
        </w:rPr>
        <w:t xml:space="preserve"> </w:t>
      </w:r>
      <w:hyperlink r:id="rId22" w:history="1"/>
    </w:p>
    <w:p>
      <w:pPr>
        <w:bidi w:val="0"/>
        <w:spacing w:before="1406" w:after="0" w:line="200" w:lineRule="atLeast"/>
        <w:ind w:left="2380" w:right="714"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Avail delightful online deals and</w:t>
      </w:r>
      <w:r>
        <w:rPr>
          <w:rFonts w:ascii="Times New Roman" w:eastAsia="Times New Roman" w:hAnsi="Times New Roman" w:cs="Times New Roman"/>
          <w:b w:val="0"/>
          <w:bCs w:val="0"/>
          <w:i w:val="0"/>
          <w:iCs w:val="0"/>
          <w:strike w:val="0"/>
          <w:color w:val="000000"/>
          <w:spacing w:val="377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Simplify your payments with convenient discounts at select outlets</w:t>
      </w:r>
      <w:r>
        <w:rPr>
          <w:rFonts w:ascii="Times New Roman" w:eastAsia="Times New Roman" w:hAnsi="Times New Roman" w:cs="Times New Roman"/>
          <w:b w:val="0"/>
          <w:bCs w:val="0"/>
          <w:i w:val="0"/>
          <w:iCs w:val="0"/>
          <w:strike w:val="0"/>
          <w:color w:val="000000"/>
          <w:spacing w:val="420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EasyEMI offers on a variety of purchases</w:t>
      </w:r>
    </w:p>
    <w:p>
      <w:pPr>
        <w:bidi w:val="0"/>
        <w:spacing w:before="601" w:after="0" w:line="175" w:lineRule="atLeast"/>
        <w:ind w:left="2530" w:right="-200" w:firstLine="0"/>
        <w:jc w:val="both"/>
        <w:outlineLvl w:val="9"/>
        <w:rPr>
          <w:rFonts w:ascii="Times New Roman" w:eastAsia="Times New Roman" w:hAnsi="Times New Roman" w:cs="Times New Roman"/>
          <w:sz w:val="14"/>
          <w:szCs w:val="14"/>
        </w:rPr>
      </w:pPr>
      <w:hyperlink r:id="rId23" w:history="1"/>
      <w:r>
        <w:rPr>
          <w:rFonts w:ascii="Times New Roman" w:eastAsia="Times New Roman" w:hAnsi="Times New Roman" w:cs="Times New Roman"/>
          <w:b w:val="0"/>
          <w:bCs w:val="0"/>
          <w:i w:val="0"/>
          <w:iCs w:val="0"/>
          <w:strike w:val="0"/>
          <w:color w:val="FFFFFF"/>
          <w:spacing w:val="5218"/>
          <w:sz w:val="14"/>
          <w:szCs w:val="14"/>
          <w:u w:val="none"/>
          <w:rtl w:val="0"/>
        </w:rPr>
        <w:t xml:space="preserve"> </w:t>
      </w:r>
      <w:hyperlink r:id="rId24" w:history="1"/>
    </w:p>
    <w:p>
      <w:pPr>
        <w:bidi w:val="0"/>
        <w:spacing w:before="1098" w:after="0" w:line="177" w:lineRule="atLeast"/>
        <w:ind w:left="530" w:right="-200" w:firstLine="0"/>
        <w:jc w:val="both"/>
        <w:outlineLvl w:val="9"/>
        <w:rPr>
          <w:rFonts w:ascii="Times New Roman" w:eastAsia="Times New Roman" w:hAnsi="Times New Roman" w:cs="Times New Roman"/>
          <w:sz w:val="16"/>
          <w:szCs w:val="16"/>
        </w:rPr>
      </w:pPr>
      <w:hyperlink r:id="rId25" w:history="1">
        <w:r>
          <w:rPr>
            <w:rFonts w:ascii="Times New Roman" w:eastAsia="Times New Roman" w:hAnsi="Times New Roman" w:cs="Times New Roman"/>
            <w:b w:val="0"/>
            <w:bCs w:val="0"/>
            <w:i w:val="0"/>
            <w:iCs w:val="0"/>
            <w:strike w:val="0"/>
            <w:color w:val="FFFFFF"/>
            <w:spacing w:val="0"/>
            <w:sz w:val="16"/>
            <w:szCs w:val="16"/>
            <w:u w:val="none"/>
            <w:rtl w:val="0"/>
          </w:rPr>
          <w:t>Statement and Payment</w:t>
        </w:r>
        <w:r>
          <w:rPr>
            <w:rFonts w:ascii="Times New Roman" w:eastAsia="Times New Roman" w:hAnsi="Times New Roman" w:cs="Times New Roman"/>
            <w:b w:val="0"/>
            <w:bCs w:val="0"/>
            <w:i w:val="0"/>
            <w:iCs w:val="0"/>
            <w:strike w:val="0"/>
            <w:color w:val="FFFFFF"/>
            <w:spacing w:val="1446"/>
            <w:sz w:val="16"/>
            <w:szCs w:val="16"/>
            <w:u w:val="none"/>
            <w:rtl w:val="0"/>
          </w:rPr>
          <w:t xml:space="preserve"> </w:t>
        </w:r>
      </w:hyperlink>
      <w:hyperlink r:id="rId26" w:history="1">
        <w:r>
          <w:rPr>
            <w:rFonts w:ascii="Times New Roman" w:eastAsia="Times New Roman" w:hAnsi="Times New Roman" w:cs="Times New Roman"/>
            <w:b w:val="0"/>
            <w:bCs w:val="0"/>
            <w:i w:val="0"/>
            <w:iCs w:val="0"/>
            <w:strike w:val="0"/>
            <w:color w:val="FFFFFF"/>
            <w:spacing w:val="1"/>
            <w:sz w:val="16"/>
            <w:szCs w:val="16"/>
            <w:u w:val="none"/>
            <w:rtl w:val="0"/>
          </w:rPr>
          <w:t>MITC</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(Most</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Impt</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Terms</w:t>
        </w:r>
        <w:r>
          <w:rPr>
            <w:rFonts w:ascii="Times New Roman" w:eastAsia="Times New Roman" w:hAnsi="Times New Roman" w:cs="Times New Roman"/>
            <w:b w:val="0"/>
            <w:bCs w:val="0"/>
            <w:i w:val="0"/>
            <w:iCs w:val="0"/>
            <w:strike w:val="0"/>
            <w:color w:val="FFFFFF"/>
            <w:spacing w:val="0"/>
            <w:sz w:val="16"/>
            <w:szCs w:val="16"/>
            <w:u w:val="none"/>
            <w:rtl w:val="0"/>
          </w:rPr>
          <w:t xml:space="preserve"> &amp;</w:t>
        </w:r>
        <w:r>
          <w:rPr>
            <w:rFonts w:ascii="Times New Roman" w:eastAsia="Times New Roman" w:hAnsi="Times New Roman" w:cs="Times New Roman"/>
            <w:b w:val="0"/>
            <w:bCs w:val="0"/>
            <w:i w:val="0"/>
            <w:iCs w:val="0"/>
            <w:strike w:val="0"/>
            <w:color w:val="auto"/>
            <w:spacing w:val="0"/>
            <w:sz w:val="16"/>
            <w:szCs w:val="16"/>
            <w:u w:val="none"/>
            <w:rtl w:val="0"/>
          </w:rPr>
          <w:t xml:space="preserve"> </w:t>
        </w:r>
      </w:hyperlink>
      <w:r>
        <w:pict>
          <v:shape id="PathGroup" o:spid="_x0000_s1045" type="#_x0000_t75" href="http://www.hdfcbank.com/assets/pdf/Statement_Payment_Related_Info.pdf" target="_blank" style="width:123pt;height:30pt;margin-top:48.55pt;margin-left:7pt;mso-position-horizontal-relative:page;position:absolute;z-index:-251637760" o:allowincell="f">
            <v:imagedata r:id="rId27" o:title=""/>
            <w10:anchorlock/>
          </v:shape>
        </w:pict>
      </w:r>
      <w:r>
        <w:pict>
          <v:shape id="PathGroup" o:spid="_x0000_s1046" type="#_x0000_t75" href="https://www.hdfcbank.com/content/api/contentstream/723fb80a-2dde-42a3-9793-7ae1be57c87f/Personal/Pay/Cards/Credit%20Card/Credit%20Card%20Landing%20Page/Manage%20Your%20Credit%20Cards%20PDFs/MITC%201.64.pdf" target="_blank" style="width:123pt;height:30pt;margin-top:48.55pt;margin-left:160pt;mso-position-horizontal-relative:page;position:absolute;z-index:-251636736" o:allowincell="f">
            <v:imagedata r:id="rId28" o:title=""/>
            <w10:anchorlock/>
          </v:shape>
        </w:pict>
      </w:r>
      <w:r>
        <w:pict>
          <v:shape id="PathGroup" o:spid="_x0000_s1047" type="#_x0000_t75" href="https://www.hdfcbank.com/personal/pay/bill-payments/hdfc-bank-credit-card-bill-payment" target="_blank" style="width:123pt;height:30pt;margin-top:48.55pt;margin-left:314pt;mso-position-horizontal-relative:page;position:absolute;z-index:-251635712" o:allowincell="f">
            <v:imagedata r:id="rId28" o:title=""/>
            <w10:anchorlock/>
          </v:shape>
        </w:pict>
      </w:r>
      <w:r>
        <w:pict>
          <v:shape id="PathGroup" o:spid="_x0000_s1048" type="#_x0000_t75" href="https://www.hdfcbank.com/assets/pdf/Customer_Rights_Policy.pdf" target="_blank" style="width:123pt;height:30pt;margin-top:48.55pt;margin-left:463pt;mso-position-horizontal-relative:page;position:absolute;z-index:-251634688" o:allowincell="f">
            <v:imagedata r:id="rId29" o:title=""/>
            <w10:anchorlock/>
          </v:shape>
        </w:pict>
      </w:r>
    </w:p>
    <w:p>
      <w:pPr>
        <w:bidi w:val="0"/>
        <w:spacing w:before="0" w:after="0" w:line="80" w:lineRule="atLeast"/>
        <w:ind w:left="700" w:right="377" w:firstLine="6200"/>
        <w:jc w:val="left"/>
        <w:outlineLvl w:val="9"/>
        <w:rPr>
          <w:rFonts w:ascii="Times New Roman" w:eastAsia="Times New Roman" w:hAnsi="Times New Roman" w:cs="Times New Roman"/>
          <w:sz w:val="16"/>
          <w:szCs w:val="16"/>
        </w:rPr>
      </w:pPr>
      <w:hyperlink r:id="rId30" w:history="1">
        <w:r>
          <w:rPr>
            <w:rFonts w:ascii="Times New Roman" w:eastAsia="Times New Roman" w:hAnsi="Times New Roman" w:cs="Times New Roman"/>
            <w:b w:val="0"/>
            <w:bCs w:val="0"/>
            <w:i w:val="0"/>
            <w:iCs w:val="0"/>
            <w:strike w:val="0"/>
            <w:color w:val="FFFFFF"/>
            <w:spacing w:val="0"/>
            <w:sz w:val="16"/>
            <w:szCs w:val="16"/>
            <w:u w:val="none"/>
            <w:rtl w:val="0"/>
          </w:rPr>
          <w:t>Payment Options</w:t>
        </w:r>
      </w:hyperlink>
      <w:hyperlink r:id="rId31" w:history="1">
        <w:r>
          <w:rPr>
            <w:rFonts w:ascii="Times New Roman" w:eastAsia="Times New Roman" w:hAnsi="Times New Roman" w:cs="Times New Roman"/>
            <w:b w:val="0"/>
            <w:bCs w:val="0"/>
            <w:i w:val="0"/>
            <w:iCs w:val="0"/>
            <w:strike w:val="0"/>
            <w:color w:val="FFFFFF"/>
            <w:spacing w:val="1601"/>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Customer</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Rights</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 xml:space="preserve">Policy </w:t>
        </w:r>
      </w:hyperlink>
      <w:hyperlink r:id="rId25" w:history="1">
        <w:r>
          <w:rPr>
            <w:rFonts w:ascii="Times New Roman" w:eastAsia="Times New Roman" w:hAnsi="Times New Roman" w:cs="Times New Roman"/>
            <w:b w:val="0"/>
            <w:bCs w:val="0"/>
            <w:i w:val="0"/>
            <w:iCs w:val="0"/>
            <w:strike w:val="0"/>
            <w:color w:val="FFFFFF"/>
            <w:spacing w:val="1"/>
            <w:sz w:val="16"/>
            <w:szCs w:val="16"/>
            <w:u w:val="none"/>
            <w:rtl w:val="0"/>
          </w:rPr>
          <w:t>related</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information</w:t>
        </w:r>
      </w:hyperlink>
      <w:hyperlink r:id="rId26" w:history="1">
        <w:r>
          <w:rPr>
            <w:rFonts w:ascii="Times New Roman" w:eastAsia="Times New Roman" w:hAnsi="Times New Roman" w:cs="Times New Roman"/>
            <w:b w:val="0"/>
            <w:bCs w:val="0"/>
            <w:i w:val="0"/>
            <w:iCs w:val="0"/>
            <w:strike w:val="0"/>
            <w:color w:val="FFFFFF"/>
            <w:spacing w:val="2031"/>
            <w:sz w:val="16"/>
            <w:szCs w:val="16"/>
            <w:u w:val="none"/>
            <w:rtl w:val="0"/>
          </w:rPr>
          <w:t xml:space="preserve"> </w:t>
        </w:r>
        <w:r>
          <w:rPr>
            <w:rFonts w:ascii="Times New Roman" w:eastAsia="Times New Roman" w:hAnsi="Times New Roman" w:cs="Times New Roman"/>
            <w:b w:val="0"/>
            <w:bCs w:val="0"/>
            <w:i w:val="0"/>
            <w:iCs w:val="0"/>
            <w:strike w:val="0"/>
            <w:color w:val="FFFFFF"/>
            <w:spacing w:val="2"/>
            <w:sz w:val="16"/>
            <w:szCs w:val="16"/>
            <w:u w:val="none"/>
            <w:rtl w:val="0"/>
          </w:rPr>
          <w:t>Conditions)</w:t>
        </w:r>
      </w:hyperlink>
      <w:r>
        <w:pict>
          <v:shape id="PathGroup" o:spid="_x0000_s1049" type="#_x0000_t75" style="width:156pt;height:3pt;margin-top:29.63pt;margin-left:429pt;mso-position-horizontal-relative:page;position:absolute;z-index:-251633664" o:allowincell="f">
            <v:imagedata r:id="rId32" o:title=""/>
            <w10:anchorlock/>
          </v:shape>
        </w:pict>
      </w:r>
    </w:p>
    <w:p>
      <w:pPr>
        <w:bidi w:val="0"/>
        <w:spacing w:before="403" w:after="0" w:line="223" w:lineRule="atLeast"/>
        <w:ind w:left="959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For HDFC Bank</w:t>
      </w:r>
    </w:p>
    <w:sectPr>
      <w:headerReference w:type="default" r:id="rId33"/>
      <w:footerReference w:type="default" r:id="rId34"/>
      <w:pgSz w:w="11900" w:h="16260"/>
      <w:pgMar w:top="860" w:right="123" w:bottom="280" w:left="0" w:header="260" w:footer="20"/>
      <w:cols w:space="720"/>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1" w:after="0" w:line="177" w:lineRule="exact"/>
      <w:ind w:left="5560" w:right="-20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 xml:space="preserve">Page </w:t>
    </w:r>
    <w:r>
      <w:rPr>
        <w:rFonts w:ascii="Times New Roman" w:eastAsia="Times New Roman" w:hAnsi="Times New Roman" w:cs="Times New Roman"/>
        <w:b w:val="0"/>
        <w:bCs w:val="0"/>
        <w:i w:val="0"/>
        <w:iCs w:val="0"/>
        <w:strike w:val="0"/>
        <w:color w:val="000000"/>
        <w:spacing w:val="0"/>
        <w:sz w:val="16"/>
        <w:szCs w:val="16"/>
        <w:u w:val="none"/>
        <w:rtl w:val="0"/>
      </w:rPr>
      <w:fldChar w:fldCharType="begin"/>
    </w:r>
    <w:r>
      <w:rPr>
        <w:rFonts w:ascii="Times New Roman" w:eastAsia="Times New Roman" w:hAnsi="Times New Roman" w:cs="Times New Roman"/>
        <w:b w:val="0"/>
        <w:bCs w:val="0"/>
        <w:i w:val="0"/>
        <w:iCs w:val="0"/>
        <w:strike w:val="0"/>
        <w:color w:val="000000"/>
        <w:spacing w:val="0"/>
        <w:sz w:val="16"/>
        <w:szCs w:val="16"/>
        <w:u w:val="none"/>
        <w:rtl w:val="0"/>
      </w:rPr>
      <w:instrText xml:space="preserve"> PAGE </w:instrText>
    </w:r>
    <w:r>
      <w:rPr>
        <w:rFonts w:ascii="Times New Roman" w:eastAsia="Times New Roman" w:hAnsi="Times New Roman" w:cs="Times New Roman"/>
        <w:b w:val="0"/>
        <w:bCs w:val="0"/>
        <w:i w:val="0"/>
        <w:iCs w:val="0"/>
        <w:strike w:val="0"/>
        <w:color w:val="000000"/>
        <w:spacing w:val="0"/>
        <w:sz w:val="16"/>
        <w:szCs w:val="16"/>
        <w:u w:val="none"/>
        <w:rtl w:val="0"/>
      </w:rPr>
      <w:fldChar w:fldCharType="separate"/>
    </w:r>
    <w:r>
      <w:rPr>
        <w:rFonts w:ascii="Times New Roman" w:eastAsia="Times New Roman" w:hAnsi="Times New Roman" w:cs="Times New Roman"/>
        <w:b w:val="0"/>
        <w:bCs w:val="0"/>
        <w:i w:val="0"/>
        <w:iCs w:val="0"/>
        <w:strike w:val="0"/>
        <w:color w:val="000000"/>
        <w:spacing w:val="0"/>
        <w:sz w:val="16"/>
        <w:szCs w:val="16"/>
        <w:u w:val="none"/>
        <w:rtl w:val="0"/>
      </w:rPr>
      <w:t>5</w:t>
    </w:r>
    <w:r>
      <w:rPr>
        <w:rFonts w:ascii="Times New Roman" w:eastAsia="Times New Roman" w:hAnsi="Times New Roman" w:cs="Times New Roman"/>
        <w:b w:val="0"/>
        <w:bCs w:val="0"/>
        <w:i w:val="0"/>
        <w:iCs w:val="0"/>
        <w:strike w:val="0"/>
        <w:color w:val="000000"/>
        <w:spacing w:val="0"/>
        <w:sz w:val="16"/>
        <w:szCs w:val="16"/>
        <w:u w:val="none"/>
        <w:rtl w:val="0"/>
      </w:rPr>
      <w:fldChar w:fldCharType="end"/>
    </w:r>
    <w:r>
      <w:rPr>
        <w:rFonts w:ascii="Times New Roman" w:eastAsia="Times New Roman" w:hAnsi="Times New Roman" w:cs="Times New Roman"/>
        <w:b w:val="0"/>
        <w:bCs w:val="0"/>
        <w:i w:val="0"/>
        <w:iCs w:val="0"/>
        <w:strike w:val="0"/>
        <w:color w:val="000000"/>
        <w:spacing w:val="0"/>
        <w:sz w:val="16"/>
        <w:szCs w:val="16"/>
        <w:u w:val="none"/>
        <w:rtl w:val="0"/>
      </w:rPr>
      <w:t xml:space="preserve"> of </w:t>
    </w:r>
    <w:r>
      <w:rPr>
        <w:rFonts w:ascii="Times New Roman" w:eastAsia="Times New Roman" w:hAnsi="Times New Roman" w:cs="Times New Roman"/>
        <w:b w:val="0"/>
        <w:bCs w:val="0"/>
        <w:i w:val="0"/>
        <w:iCs w:val="0"/>
        <w:strike w:val="0"/>
        <w:color w:val="000000"/>
        <w:spacing w:val="0"/>
        <w:sz w:val="16"/>
        <w:szCs w:val="16"/>
        <w:u w:val="none"/>
        <w:rtl w:val="0"/>
      </w:rPr>
      <w:fldChar w:fldCharType="begin"/>
    </w:r>
    <w:r>
      <w:rPr>
        <w:rFonts w:ascii="Times New Roman" w:eastAsia="Times New Roman" w:hAnsi="Times New Roman" w:cs="Times New Roman"/>
        <w:b w:val="0"/>
        <w:bCs w:val="0"/>
        <w:i w:val="0"/>
        <w:iCs w:val="0"/>
        <w:strike w:val="0"/>
        <w:color w:val="000000"/>
        <w:spacing w:val="0"/>
        <w:sz w:val="16"/>
        <w:szCs w:val="16"/>
        <w:u w:val="none"/>
        <w:rtl w:val="0"/>
      </w:rPr>
      <w:instrText>NUMPAGES</w:instrText>
    </w:r>
    <w:r>
      <w:rPr>
        <w:rFonts w:ascii="Times New Roman" w:eastAsia="Times New Roman" w:hAnsi="Times New Roman" w:cs="Times New Roman"/>
        <w:b w:val="0"/>
        <w:bCs w:val="0"/>
        <w:i w:val="0"/>
        <w:iCs w:val="0"/>
        <w:strike w:val="0"/>
        <w:color w:val="000000"/>
        <w:spacing w:val="0"/>
        <w:sz w:val="16"/>
        <w:szCs w:val="16"/>
        <w:u w:val="none"/>
        <w:rtl w:val="0"/>
      </w:rPr>
      <w:fldChar w:fldCharType="separate"/>
    </w:r>
    <w:r>
      <w:rPr>
        <w:rFonts w:ascii="Times New Roman" w:eastAsia="Times New Roman" w:hAnsi="Times New Roman" w:cs="Times New Roman"/>
        <w:b w:val="0"/>
        <w:bCs w:val="0"/>
        <w:i w:val="0"/>
        <w:iCs w:val="0"/>
        <w:strike w:val="0"/>
        <w:color w:val="000000"/>
        <w:spacing w:val="0"/>
        <w:sz w:val="16"/>
        <w:szCs w:val="16"/>
        <w:u w:val="none"/>
        <w:rtl w:val="0"/>
      </w:rPr>
      <w:t>5</w:t>
    </w:r>
    <w:r>
      <w:rPr>
        <w:rFonts w:ascii="Times New Roman" w:eastAsia="Times New Roman" w:hAnsi="Times New Roman" w:cs="Times New Roman"/>
        <w:b w:val="0"/>
        <w:bCs w:val="0"/>
        <w:i w:val="0"/>
        <w:iCs w:val="0"/>
        <w:strike w:val="0"/>
        <w:color w:val="000000"/>
        <w:spacing w:val="0"/>
        <w:sz w:val="16"/>
        <w:szCs w:val="16"/>
        <w:u w:val="none"/>
        <w:rtl w:val="0"/>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10" w:lineRule="exact"/>
      <w:ind w:left="3100" w:right="-200" w:firstLine="0"/>
      <w:jc w:val="both"/>
      <w:rPr>
        <w:rFonts w:ascii="Times New Roman" w:eastAsia="Times New Roman" w:hAnsi="Times New Roman" w:cs="Times New Roman"/>
        <w:sz w:val="10"/>
        <w:szCs w:val="1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thGroup" o:spid="_x0000_s2049" type="#_x0000_t75" style="width:595pt;height:180pt;margin-top:-13.54pt;margin-left:0;mso-position-horizontal-relative:page;position:absolute;z-index:-251658240" o:allowincell="f">
          <v:imagedata r:id="rId1" o:title=""/>
          <w10:anchorlock/>
        </v:shape>
      </w:pict>
    </w:r>
    <w:r>
      <w:pict>
        <v:shape id="_x0000_s2050" type="#_x0000_t75" style="width:149pt;height:43pt;margin-top:-13.54pt;margin-left:0;mso-position-horizontal-relative:page;position:absolute;z-index:-251657216" o:allowincell="f">
          <v:imagedata r:id="rId2" o:title=""/>
          <w10:anchorlock/>
        </v:shape>
      </w:pict>
    </w:r>
  </w:p>
  <w:p>
    <w:pPr>
      <w:bidi w:val="0"/>
      <w:spacing w:before="1" w:after="0" w:line="144" w:lineRule="exact"/>
      <w:ind w:left="3100" w:right="339" w:firstLine="4620"/>
      <w:jc w:val="left"/>
      <w:rPr>
        <w:rFonts w:ascii="Times New Roman" w:eastAsia="Times New Roman" w:hAnsi="Times New Roman" w:cs="Times New Roman"/>
        <w:sz w:val="6"/>
        <w:szCs w:val="6"/>
      </w:rPr>
    </w:pPr>
    <w:r>
      <w:rPr>
        <w:rFonts w:ascii="Times New Roman" w:eastAsia="Times New Roman" w:hAnsi="Times New Roman" w:cs="Times New Roman"/>
        <w:b/>
        <w:bCs/>
        <w:i w:val="0"/>
        <w:iCs w:val="0"/>
        <w:strike w:val="0"/>
        <w:color w:val="FFFFFF"/>
        <w:spacing w:val="15"/>
        <w:sz w:val="20"/>
        <w:szCs w:val="20"/>
        <w:u w:val="none"/>
        <w:shd w:val="clear" w:color="auto" w:fill="0D5198"/>
        <w:rtl w:val="0"/>
      </w:rPr>
      <w:t>MoneyBack</w:t>
    </w:r>
    <w:r>
      <w:rPr>
        <w:rFonts w:ascii="Times New Roman" w:eastAsia="Times New Roman" w:hAnsi="Times New Roman" w:cs="Times New Roman"/>
        <w:b/>
        <w:bCs/>
        <w:i w:val="0"/>
        <w:iCs w:val="0"/>
        <w:strike w:val="0"/>
        <w:color w:val="FFFFFF"/>
        <w:spacing w:val="0"/>
        <w:sz w:val="20"/>
        <w:szCs w:val="20"/>
        <w:u w:val="none"/>
        <w:shd w:val="clear" w:color="auto" w:fill="0D5198"/>
        <w:rtl w:val="0"/>
      </w:rPr>
      <w:t xml:space="preserve"> </w:t>
    </w:r>
    <w:r>
      <w:rPr>
        <w:rFonts w:ascii="Times New Roman" w:eastAsia="Times New Roman" w:hAnsi="Times New Roman" w:cs="Times New Roman"/>
        <w:b/>
        <w:bCs/>
        <w:i w:val="0"/>
        <w:iCs w:val="0"/>
        <w:strike w:val="0"/>
        <w:color w:val="FFFFFF"/>
        <w:spacing w:val="15"/>
        <w:sz w:val="20"/>
        <w:szCs w:val="20"/>
        <w:u w:val="none"/>
        <w:shd w:val="clear" w:color="auto" w:fill="0D5198"/>
        <w:rtl w:val="0"/>
      </w:rPr>
      <w:t>Credit</w:t>
    </w:r>
    <w:r>
      <w:rPr>
        <w:rFonts w:ascii="Times New Roman" w:eastAsia="Times New Roman" w:hAnsi="Times New Roman" w:cs="Times New Roman"/>
        <w:b/>
        <w:bCs/>
        <w:i w:val="0"/>
        <w:iCs w:val="0"/>
        <w:strike w:val="0"/>
        <w:color w:val="FFFFFF"/>
        <w:spacing w:val="0"/>
        <w:sz w:val="20"/>
        <w:szCs w:val="20"/>
        <w:u w:val="none"/>
        <w:shd w:val="clear" w:color="auto" w:fill="0D5198"/>
        <w:rtl w:val="0"/>
      </w:rPr>
      <w:t xml:space="preserve"> </w:t>
    </w:r>
    <w:r>
      <w:rPr>
        <w:rFonts w:ascii="Times New Roman" w:eastAsia="Times New Roman" w:hAnsi="Times New Roman" w:cs="Times New Roman"/>
        <w:b/>
        <w:bCs/>
        <w:i w:val="0"/>
        <w:iCs w:val="0"/>
        <w:strike w:val="0"/>
        <w:color w:val="FFFFFF"/>
        <w:spacing w:val="15"/>
        <w:sz w:val="20"/>
        <w:szCs w:val="20"/>
        <w:u w:val="none"/>
        <w:shd w:val="clear" w:color="auto" w:fill="0D5198"/>
        <w:rtl w:val="0"/>
      </w:rPr>
      <w:t>Card</w:t>
    </w:r>
    <w:r>
      <w:rPr>
        <w:rFonts w:ascii="Times New Roman" w:eastAsia="Times New Roman" w:hAnsi="Times New Roman" w:cs="Times New Roman"/>
        <w:b/>
        <w:bCs/>
        <w:i w:val="0"/>
        <w:iCs w:val="0"/>
        <w:strike w:val="0"/>
        <w:color w:val="FFFFFF"/>
        <w:spacing w:val="0"/>
        <w:sz w:val="20"/>
        <w:szCs w:val="20"/>
        <w:u w:val="none"/>
        <w:shd w:val="clear" w:color="auto" w:fill="0D5198"/>
        <w:rtl w:val="0"/>
      </w:rPr>
      <w:t xml:space="preserve"> </w:t>
    </w:r>
    <w:r>
      <w:rPr>
        <w:rFonts w:ascii="Times New Roman" w:eastAsia="Times New Roman" w:hAnsi="Times New Roman" w:cs="Times New Roman"/>
        <w:b/>
        <w:bCs/>
        <w:i w:val="0"/>
        <w:iCs w:val="0"/>
        <w:strike w:val="0"/>
        <w:color w:val="FFFFFF"/>
        <w:spacing w:val="15"/>
        <w:sz w:val="20"/>
        <w:szCs w:val="20"/>
        <w:u w:val="none"/>
        <w:shd w:val="clear" w:color="auto" w:fill="0D5198"/>
        <w:rtl w:val="0"/>
      </w:rPr>
      <w:t xml:space="preserve">Statement </w:t>
    </w:r>
  </w:p>
  <w:p>
    <w:pPr>
      <w:bidi w:val="0"/>
      <w:spacing w:before="1" w:after="0" w:line="203" w:lineRule="exact"/>
      <w:ind w:left="3100" w:right="-200" w:firstLine="0"/>
      <w:jc w:val="both"/>
      <w:rPr>
        <w:rFonts w:ascii="Times New Roman" w:eastAsia="Times New Roman" w:hAnsi="Times New Roman" w:cs="Times New Roman"/>
        <w:sz w:val="14"/>
        <w:szCs w:val="14"/>
      </w:rPr>
    </w:pPr>
    <w:r>
      <w:rPr>
        <w:rFonts w:ascii="Times New Roman" w:eastAsia="Times New Roman" w:hAnsi="Times New Roman" w:cs="Times New Roman"/>
        <w:b/>
        <w:bCs/>
        <w:i w:val="0"/>
        <w:iCs w:val="0"/>
        <w:strike w:val="0"/>
        <w:color w:val="auto"/>
        <w:spacing w:val="0"/>
        <w:sz w:val="18"/>
        <w:szCs w:val="18"/>
        <w:u w:val="none"/>
        <w:shd w:val="clear" w:color="auto" w:fill="0D5198"/>
        <w:rtl w:val="0"/>
      </w:rPr>
      <w:t xml:space="preserve"> </w:t>
    </w:r>
    <w:r>
      <w:rPr>
        <w:rFonts w:ascii="Times New Roman" w:eastAsia="Times New Roman" w:hAnsi="Times New Roman" w:cs="Times New Roman"/>
        <w:b/>
        <w:bCs/>
        <w:i w:val="0"/>
        <w:iCs w:val="0"/>
        <w:strike w:val="0"/>
        <w:color w:val="FFFFFF"/>
        <w:spacing w:val="3"/>
        <w:sz w:val="18"/>
        <w:szCs w:val="18"/>
        <w:u w:val="none"/>
        <w:shd w:val="clear" w:color="auto" w:fill="0D5198"/>
        <w:rtl w:val="0"/>
      </w:rPr>
      <w:t>HDFC</w:t>
    </w:r>
    <w:r>
      <w:rPr>
        <w:rFonts w:ascii="Times New Roman" w:eastAsia="Times New Roman" w:hAnsi="Times New Roman" w:cs="Times New Roman"/>
        <w:b/>
        <w:bCs/>
        <w:i w:val="0"/>
        <w:iCs w:val="0"/>
        <w:strike w:val="0"/>
        <w:color w:val="FFFFFF"/>
        <w:spacing w:val="0"/>
        <w:sz w:val="18"/>
        <w:szCs w:val="18"/>
        <w:u w:val="none"/>
        <w:shd w:val="clear" w:color="auto" w:fill="0D5198"/>
        <w:rtl w:val="0"/>
      </w:rPr>
      <w:t xml:space="preserve"> </w:t>
    </w:r>
    <w:r>
      <w:rPr>
        <w:rFonts w:ascii="Times New Roman" w:eastAsia="Times New Roman" w:hAnsi="Times New Roman" w:cs="Times New Roman"/>
        <w:b/>
        <w:bCs/>
        <w:i w:val="0"/>
        <w:iCs w:val="0"/>
        <w:strike w:val="0"/>
        <w:color w:val="FFFFFF"/>
        <w:spacing w:val="3"/>
        <w:sz w:val="18"/>
        <w:szCs w:val="18"/>
        <w:u w:val="none"/>
        <w:shd w:val="clear" w:color="auto" w:fill="0D5198"/>
        <w:rtl w:val="0"/>
      </w:rPr>
      <w:t>Bank</w:t>
    </w:r>
    <w:r>
      <w:rPr>
        <w:rFonts w:ascii="Times New Roman" w:eastAsia="Times New Roman" w:hAnsi="Times New Roman" w:cs="Times New Roman"/>
        <w:b/>
        <w:bCs/>
        <w:i w:val="0"/>
        <w:iCs w:val="0"/>
        <w:strike w:val="0"/>
        <w:color w:val="FFFFFF"/>
        <w:spacing w:val="0"/>
        <w:sz w:val="18"/>
        <w:szCs w:val="18"/>
        <w:u w:val="none"/>
        <w:shd w:val="clear" w:color="auto" w:fill="0D5198"/>
        <w:rtl w:val="0"/>
      </w:rPr>
      <w:t xml:space="preserve"> </w:t>
    </w:r>
    <w:r>
      <w:rPr>
        <w:rFonts w:ascii="Times New Roman" w:eastAsia="Times New Roman" w:hAnsi="Times New Roman" w:cs="Times New Roman"/>
        <w:b/>
        <w:bCs/>
        <w:i w:val="0"/>
        <w:iCs w:val="0"/>
        <w:strike w:val="0"/>
        <w:color w:val="FFFFFF"/>
        <w:spacing w:val="3"/>
        <w:sz w:val="18"/>
        <w:szCs w:val="18"/>
        <w:u w:val="none"/>
        <w:shd w:val="clear" w:color="auto" w:fill="0D5198"/>
        <w:rtl w:val="0"/>
      </w:rPr>
      <w:t>Credit</w:t>
    </w:r>
    <w:r>
      <w:rPr>
        <w:rFonts w:ascii="Times New Roman" w:eastAsia="Times New Roman" w:hAnsi="Times New Roman" w:cs="Times New Roman"/>
        <w:b/>
        <w:bCs/>
        <w:i w:val="0"/>
        <w:iCs w:val="0"/>
        <w:strike w:val="0"/>
        <w:color w:val="FFFFFF"/>
        <w:spacing w:val="0"/>
        <w:sz w:val="18"/>
        <w:szCs w:val="18"/>
        <w:u w:val="none"/>
        <w:shd w:val="clear" w:color="auto" w:fill="0D5198"/>
        <w:rtl w:val="0"/>
      </w:rPr>
      <w:t xml:space="preserve"> </w:t>
    </w:r>
    <w:r>
      <w:rPr>
        <w:rFonts w:ascii="Times New Roman" w:eastAsia="Times New Roman" w:hAnsi="Times New Roman" w:cs="Times New Roman"/>
        <w:b/>
        <w:bCs/>
        <w:i w:val="0"/>
        <w:iCs w:val="0"/>
        <w:strike w:val="0"/>
        <w:color w:val="FFFFFF"/>
        <w:spacing w:val="3"/>
        <w:sz w:val="18"/>
        <w:szCs w:val="18"/>
        <w:u w:val="none"/>
        <w:shd w:val="clear" w:color="auto" w:fill="0D5198"/>
        <w:rtl w:val="0"/>
      </w:rPr>
      <w:t>Cards</w:t>
    </w:r>
    <w:r>
      <w:rPr>
        <w:rFonts w:ascii="Times New Roman" w:eastAsia="Times New Roman" w:hAnsi="Times New Roman" w:cs="Times New Roman"/>
        <w:b/>
        <w:bCs/>
        <w:i w:val="0"/>
        <w:iCs w:val="0"/>
        <w:strike w:val="0"/>
        <w:color w:val="FFFFFF"/>
        <w:spacing w:val="0"/>
        <w:sz w:val="18"/>
        <w:szCs w:val="18"/>
        <w:u w:val="none"/>
        <w:shd w:val="clear" w:color="auto" w:fill="0D5198"/>
        <w:rtl w:val="0"/>
      </w:rPr>
      <w:t xml:space="preserve"> </w:t>
    </w:r>
    <w:r>
      <w:rPr>
        <w:rFonts w:ascii="Times New Roman" w:eastAsia="Times New Roman" w:hAnsi="Times New Roman" w:cs="Times New Roman"/>
        <w:b/>
        <w:bCs/>
        <w:i w:val="0"/>
        <w:iCs w:val="0"/>
        <w:strike w:val="0"/>
        <w:color w:val="FFFFFF"/>
        <w:spacing w:val="3"/>
        <w:sz w:val="18"/>
        <w:szCs w:val="18"/>
        <w:u w:val="none"/>
        <w:shd w:val="clear" w:color="auto" w:fill="0D5198"/>
        <w:rtl w:val="0"/>
      </w:rPr>
      <w:t>GSTIN</w:t>
    </w:r>
    <w:r>
      <w:rPr>
        <w:rFonts w:ascii="Times New Roman" w:eastAsia="Times New Roman" w:hAnsi="Times New Roman" w:cs="Times New Roman"/>
        <w:b/>
        <w:bCs/>
        <w:i w:val="0"/>
        <w:iCs w:val="0"/>
        <w:strike w:val="0"/>
        <w:color w:val="FFFFFF"/>
        <w:spacing w:val="0"/>
        <w:sz w:val="18"/>
        <w:szCs w:val="18"/>
        <w:u w:val="none"/>
        <w:shd w:val="clear" w:color="auto" w:fill="0D5198"/>
        <w:rtl w:val="0"/>
      </w:rPr>
      <w:t xml:space="preserve"> : </w:t>
    </w:r>
    <w:r>
      <w:rPr>
        <w:rFonts w:ascii="Times New Roman" w:eastAsia="Times New Roman" w:hAnsi="Times New Roman" w:cs="Times New Roman"/>
        <w:b/>
        <w:bCs/>
        <w:i w:val="0"/>
        <w:iCs w:val="0"/>
        <w:strike w:val="0"/>
        <w:color w:val="FFFFFF"/>
        <w:spacing w:val="3"/>
        <w:sz w:val="18"/>
        <w:szCs w:val="18"/>
        <w:u w:val="none"/>
        <w:shd w:val="clear" w:color="auto" w:fill="0D5198"/>
        <w:rtl w:val="0"/>
      </w:rPr>
      <w:t>33AAACH2702H2Z6</w:t>
    </w:r>
    <w:r>
      <w:rPr>
        <w:rFonts w:ascii="Times New Roman" w:eastAsia="Times New Roman" w:hAnsi="Times New Roman" w:cs="Times New Roman"/>
        <w:b/>
        <w:bCs/>
        <w:i w:val="0"/>
        <w:iCs w:val="0"/>
        <w:strike w:val="0"/>
        <w:color w:val="FFFFFF"/>
        <w:spacing w:val="324"/>
        <w:sz w:val="14"/>
        <w:szCs w:val="14"/>
        <w:u w:val="none"/>
        <w:shd w:val="clear" w:color="auto" w:fill="0D5198"/>
        <w:rtl w:val="0"/>
      </w:rPr>
      <w:t xml:space="preserve"> </w:t>
    </w:r>
    <w:r>
      <w:rPr>
        <w:rFonts w:ascii="Times New Roman" w:eastAsia="Times New Roman" w:hAnsi="Times New Roman" w:cs="Times New Roman"/>
        <w:b/>
        <w:bCs/>
        <w:i w:val="0"/>
        <w:iCs w:val="0"/>
        <w:strike w:val="0"/>
        <w:color w:val="FFFFFF"/>
        <w:spacing w:val="0"/>
        <w:sz w:val="14"/>
        <w:szCs w:val="14"/>
        <w:u w:val="none"/>
        <w:shd w:val="clear" w:color="auto" w:fill="0D5198"/>
        <w:rtl w:val="0"/>
      </w:rPr>
      <w:t>HSN Code : 997113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240"/>
        </w:tabs>
        <w:ind w:left="240" w:hanging="220"/>
      </w:pPr>
      <w:rPr>
        <w:rFonts w:ascii="Times New Roman" w:eastAsia="Times New Roman" w:hAnsi="Times New Roman" w:cs="Times New Roman"/>
        <w:b w:val="0"/>
        <w:bCs w:val="0"/>
        <w:i w:val="0"/>
        <w:iCs w:val="0"/>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hybridMultilevel"/>
    <w:tmpl w:val="00000002"/>
    <w:lvl w:ilvl="0">
      <w:start w:val="1"/>
      <w:numFmt w:val="bullet"/>
      <w:lvlText w:val="*"/>
      <w:lvlJc w:val="left"/>
      <w:pPr>
        <w:tabs>
          <w:tab w:val="num" w:pos="329"/>
        </w:tabs>
        <w:ind w:left="329" w:hanging="109"/>
      </w:pPr>
      <w:rPr>
        <w:rFonts w:ascii="Times New Roman" w:eastAsia="Times New Roman" w:hAnsi="Times New Roman" w:cs="Times New Roman"/>
        <w:b w:val="0"/>
        <w:bCs w:val="0"/>
        <w:i w:val="0"/>
        <w:iCs w:val="0"/>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600"/>
        </w:tabs>
        <w:ind w:left="600" w:hanging="170"/>
      </w:pPr>
      <w:rPr>
        <w:rFonts w:ascii="Times New Roman" w:eastAsia="Times New Roman" w:hAnsi="Times New Roman" w:cs="Times New Roman"/>
        <w:b w:val="0"/>
        <w:bCs w:val="0"/>
        <w:i w:val="0"/>
        <w:iCs w:val="0"/>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600"/>
        </w:tabs>
        <w:ind w:left="600" w:hanging="170"/>
      </w:pPr>
      <w:rPr>
        <w:rFonts w:ascii="Times New Roman" w:eastAsia="Times New Roman" w:hAnsi="Times New Roman" w:cs="Times New Roman"/>
        <w:b w:val="0"/>
        <w:bCs w:val="0"/>
        <w:i w:val="0"/>
        <w:iCs w:val="0"/>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9140"/>
        </w:tabs>
        <w:ind w:left="9140" w:hanging="8710"/>
      </w:pPr>
      <w:rPr>
        <w:rFonts w:ascii="Times New Roman" w:eastAsia="Times New Roman" w:hAnsi="Times New Roman" w:cs="Times New Roman"/>
        <w:b w:val="0"/>
        <w:bCs w:val="0"/>
        <w:i w:val="0"/>
        <w:iCs w:val="0"/>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hyperlink" Target="http://www.hdfcbank.com/personal/find-your-nearest/find-phone-banking?ifn=no" TargetMode="External" /><Relationship Id="rId18" Type="http://schemas.openxmlformats.org/officeDocument/2006/relationships/hyperlink" Target="http://www.hdfcbank.com/assets/popuppages/corporate.htm?openpopupinside=yes" TargetMode="External"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hyperlink" Target="https://offers.smartbuy.hdfcbank.com/" TargetMode="External" /><Relationship Id="rId22" Type="http://schemas.openxmlformats.org/officeDocument/2006/relationships/hyperlink" Target="https://offers.smartbuy.hdfcbank.com/offer_details/payzapp/11272/ZmSlmmU%3D" TargetMode="External" /><Relationship Id="rId23" Type="http://schemas.openxmlformats.org/officeDocument/2006/relationships/hyperlink" Target="https://offers.smartbuy.hdfcbank.com/offer_details/smartbuy/15282/Zmilm2U%3D" TargetMode="External" /><Relationship Id="rId24" Type="http://schemas.openxmlformats.org/officeDocument/2006/relationships/hyperlink" Target="https://offers.smartbuy.hdfcbank.com/offer_details/18277" TargetMode="External" /><Relationship Id="rId25" Type="http://schemas.openxmlformats.org/officeDocument/2006/relationships/hyperlink" Target="http://www.hdfcbank.com/assets/pdf/Statement_Payment_Related_Info.pdf" TargetMode="External" /><Relationship Id="rId26" Type="http://schemas.openxmlformats.org/officeDocument/2006/relationships/hyperlink" Target="https://www.hdfcbank.com/content/api/contentstream/723fb80a-2dde-42a3-9793-7ae1be57c87f/Personal/Pay/Cards/Credit%20Card/Credit%20Card%20Landing%20Page/Manage%20Your%20Credit%20Cards%20PDFs/MITC%201.64.pdf" TargetMode="External"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hyperlink" Target="https://www.hdfcbank.com/personal/pay/bill-payments/hdfc-bank-credit-card-bill-payment" TargetMode="External" /><Relationship Id="rId31" Type="http://schemas.openxmlformats.org/officeDocument/2006/relationships/hyperlink" Target="https://www.hdfcbank.com/assets/pdf/Customer_Rights_Policy.pdf" TargetMode="External" /><Relationship Id="rId32" Type="http://schemas.openxmlformats.org/officeDocument/2006/relationships/image" Target="media/image19.png" /><Relationship Id="rId33" Type="http://schemas.openxmlformats.org/officeDocument/2006/relationships/header" Target="header1.xml" /><Relationship Id="rId34" Type="http://schemas.openxmlformats.org/officeDocument/2006/relationships/footer" Target="footer1.xml" /><Relationship Id="rId35" Type="http://schemas.openxmlformats.org/officeDocument/2006/relationships/theme" Target="theme/theme1.xm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header1.xml.rels><?xml version="1.0" encoding="utf-8" standalone="yes"?><Relationships xmlns="http://schemas.openxmlformats.org/package/2006/relationships"><Relationship Id="rId1" Type="http://schemas.openxmlformats.org/officeDocument/2006/relationships/image" Target="media/image20.png" /><Relationship Id="rId2" Type="http://schemas.openxmlformats.org/officeDocument/2006/relationships/image" Target="media/image2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5</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